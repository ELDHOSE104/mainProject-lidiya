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2788018B" w:rsidR="002D0824" w:rsidRDefault="00372964">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Performance of different classifiers on heart disease detection dataset</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06872569" w:rsidR="002D0824" w:rsidRDefault="0037296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t>Diwakar Sharma</w:t>
      </w:r>
      <w:r w:rsidR="002D0824">
        <w:rPr>
          <w:b/>
          <w:bCs/>
          <w:spacing w:val="5"/>
          <w:kern w:val="1"/>
          <w:vertAlign w:val="superscript"/>
        </w:rPr>
        <w:tab/>
      </w:r>
      <w:r>
        <w:rPr>
          <w:b/>
          <w:bCs/>
          <w:spacing w:val="5"/>
          <w:kern w:val="1"/>
        </w:rPr>
        <w:t>Malhar Deshpande</w:t>
      </w:r>
    </w:p>
    <w:p w14:paraId="47BFEA5C" w14:textId="066AE313" w:rsidR="00372964" w:rsidRDefault="0037296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Pr="00372964">
        <w:rPr>
          <w:bCs/>
          <w:spacing w:val="5"/>
          <w:kern w:val="1"/>
        </w:rPr>
        <w:t>Masters in Software Engineering</w:t>
      </w:r>
      <w:r>
        <w:rPr>
          <w:b/>
          <w:bCs/>
          <w:spacing w:val="5"/>
          <w:kern w:val="1"/>
        </w:rPr>
        <w:tab/>
      </w:r>
      <w:r w:rsidRPr="00372964">
        <w:rPr>
          <w:bCs/>
          <w:spacing w:val="5"/>
          <w:kern w:val="1"/>
        </w:rPr>
        <w:t>Masters in Software Engineering</w:t>
      </w:r>
    </w:p>
    <w:p w14:paraId="3A5177DF" w14:textId="15203A2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Computer Science</w:t>
      </w:r>
      <w:r>
        <w:rPr>
          <w:spacing w:val="5"/>
          <w:kern w:val="1"/>
        </w:rPr>
        <w:tab/>
      </w:r>
      <w:r w:rsidR="00372964">
        <w:rPr>
          <w:spacing w:val="5"/>
          <w:kern w:val="1"/>
        </w:rPr>
        <w:t>Department of Computer Science</w:t>
      </w:r>
    </w:p>
    <w:p w14:paraId="62708731" w14:textId="60F60F00"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372964">
        <w:rPr>
          <w:spacing w:val="5"/>
          <w:kern w:val="1"/>
        </w:rPr>
        <w:t>Drexel University</w:t>
      </w:r>
      <w:r w:rsidR="00372964">
        <w:rPr>
          <w:spacing w:val="5"/>
          <w:kern w:val="1"/>
        </w:rPr>
        <w:tab/>
        <w:t>Drexel University</w:t>
      </w:r>
    </w:p>
    <w:p w14:paraId="0B276A54" w14:textId="781C33FE" w:rsidR="002D0824" w:rsidRPr="00372964" w:rsidRDefault="0037296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Pr>
          <w:i/>
          <w:iCs/>
          <w:spacing w:val="5"/>
          <w:kern w:val="1"/>
        </w:rPr>
        <w:t>ds322</w:t>
      </w:r>
      <w:r w:rsidR="001116D8">
        <w:rPr>
          <w:i/>
          <w:iCs/>
          <w:spacing w:val="5"/>
          <w:kern w:val="1"/>
        </w:rPr>
        <w:t>2</w:t>
      </w:r>
      <w:r>
        <w:rPr>
          <w:i/>
          <w:iCs/>
          <w:spacing w:val="5"/>
          <w:kern w:val="1"/>
        </w:rPr>
        <w:t>@drexel.edu</w:t>
      </w:r>
      <w:r w:rsidR="002D0824">
        <w:rPr>
          <w:spacing w:val="5"/>
          <w:kern w:val="1"/>
        </w:rPr>
        <w:tab/>
      </w:r>
      <w:r>
        <w:rPr>
          <w:i/>
          <w:iCs/>
          <w:spacing w:val="5"/>
          <w:kern w:val="1"/>
        </w:rPr>
        <w:t>md3239@drexel.edu</w:t>
      </w:r>
      <w:r w:rsidR="002D0824">
        <w:rPr>
          <w:spacing w:val="5"/>
          <w:kern w:val="1"/>
        </w:rPr>
        <w:tab/>
      </w:r>
      <w:r w:rsidR="002D0824">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3373DD55" w14:textId="607D4E36" w:rsidR="00EA53B8" w:rsidRDefault="00EA53B8" w:rsidP="00EA53B8">
      <w:pPr>
        <w:widowControl w:val="0"/>
        <w:autoSpaceDE w:val="0"/>
        <w:autoSpaceDN w:val="0"/>
        <w:adjustRightInd w:val="0"/>
        <w:spacing w:before="120" w:after="100" w:line="226" w:lineRule="auto"/>
        <w:ind w:left="720" w:right="720"/>
        <w:jc w:val="both"/>
        <w:rPr>
          <w:spacing w:val="5"/>
          <w:kern w:val="1"/>
        </w:rPr>
      </w:pPr>
      <w:r w:rsidRPr="00EA53B8">
        <w:rPr>
          <w:spacing w:val="5"/>
          <w:kern w:val="1"/>
        </w:rPr>
        <w:t>The given problem is prediction of heart disease, to classify users from dataset of UCI data repository into 5 classes. Goal of the experiment is to classify users into classes which is non-</w:t>
      </w:r>
      <w:proofErr w:type="gramStart"/>
      <w:r w:rsidRPr="00EA53B8">
        <w:rPr>
          <w:spacing w:val="5"/>
          <w:kern w:val="1"/>
        </w:rPr>
        <w:t>zero(</w:t>
      </w:r>
      <w:proofErr w:type="gramEnd"/>
      <w:r w:rsidRPr="00EA53B8">
        <w:rPr>
          <w:spacing w:val="5"/>
          <w:kern w:val="1"/>
        </w:rPr>
        <w:t>1, 2, 3 or 4) for severity of presence and ze</w:t>
      </w:r>
      <w:r w:rsidR="00752087">
        <w:rPr>
          <w:spacing w:val="5"/>
          <w:kern w:val="1"/>
        </w:rPr>
        <w:t>ro for absence of heart disease and also to measure the correctness of our classifier.</w:t>
      </w:r>
    </w:p>
    <w:p w14:paraId="443AFAE7" w14:textId="7EFEDA78" w:rsidR="00EA53B8" w:rsidRPr="00EA53B8" w:rsidRDefault="00EA53B8" w:rsidP="00EA53B8">
      <w:pPr>
        <w:widowControl w:val="0"/>
        <w:autoSpaceDE w:val="0"/>
        <w:autoSpaceDN w:val="0"/>
        <w:adjustRightInd w:val="0"/>
        <w:spacing w:before="120" w:after="100" w:line="226" w:lineRule="auto"/>
        <w:ind w:left="720" w:right="720"/>
        <w:jc w:val="both"/>
        <w:rPr>
          <w:spacing w:val="5"/>
          <w:kern w:val="1"/>
        </w:rPr>
      </w:pPr>
      <w:r w:rsidRPr="00EA53B8">
        <w:rPr>
          <w:spacing w:val="5"/>
          <w:kern w:val="1"/>
        </w:rPr>
        <w:t>Keywords: PCA Dimensionality Reduction, Linear SVM, RBF SVM, Stratified K-Means Algorithm  </w:t>
      </w:r>
    </w:p>
    <w:p w14:paraId="16B306CF" w14:textId="77777777" w:rsidR="00EA53B8" w:rsidRDefault="00EA53B8">
      <w:pPr>
        <w:widowControl w:val="0"/>
        <w:autoSpaceDE w:val="0"/>
        <w:autoSpaceDN w:val="0"/>
        <w:adjustRightInd w:val="0"/>
        <w:spacing w:before="120" w:after="100" w:line="226" w:lineRule="auto"/>
        <w:ind w:left="720" w:right="720"/>
        <w:jc w:val="both"/>
        <w:rPr>
          <w:spacing w:val="5"/>
          <w:kern w:val="1"/>
        </w:rPr>
      </w:pP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0F2C60E3" w14:textId="29779F88" w:rsidR="00EA53B8"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EA53B8">
        <w:rPr>
          <w:b/>
          <w:bCs/>
          <w:spacing w:val="24"/>
          <w:kern w:val="1"/>
          <w:sz w:val="24"/>
          <w:szCs w:val="24"/>
        </w:rPr>
        <w:t>Introduction</w:t>
      </w:r>
    </w:p>
    <w:p w14:paraId="06217A47" w14:textId="77777777" w:rsidR="002D0824" w:rsidRDefault="002D0824">
      <w:pPr>
        <w:widowControl w:val="0"/>
        <w:autoSpaceDE w:val="0"/>
        <w:autoSpaceDN w:val="0"/>
        <w:adjustRightInd w:val="0"/>
        <w:rPr>
          <w:spacing w:val="5"/>
          <w:kern w:val="1"/>
        </w:rPr>
      </w:pPr>
    </w:p>
    <w:p w14:paraId="36DC2745" w14:textId="4A4FDF6E" w:rsidR="00EA53B8" w:rsidRPr="00EA53B8" w:rsidRDefault="00EA53B8" w:rsidP="00EA53B8">
      <w:pPr>
        <w:jc w:val="both"/>
        <w:rPr>
          <w:spacing w:val="5"/>
          <w:kern w:val="1"/>
        </w:rPr>
      </w:pPr>
      <w:r w:rsidRPr="00EA53B8">
        <w:rPr>
          <w:spacing w:val="5"/>
          <w:kern w:val="1"/>
        </w:rPr>
        <w:t>There are 4 datasets that are provided by UCI data repository for Machine Learning for Heart Disease diagnosis. The datasets are Cleveland Clinic Foundation (</w:t>
      </w:r>
      <w:proofErr w:type="spellStart"/>
      <w:r w:rsidRPr="00EA53B8">
        <w:rPr>
          <w:spacing w:val="5"/>
          <w:kern w:val="1"/>
        </w:rPr>
        <w:t>cleveland.data</w:t>
      </w:r>
      <w:proofErr w:type="spellEnd"/>
      <w:r w:rsidRPr="00EA53B8">
        <w:rPr>
          <w:spacing w:val="5"/>
          <w:kern w:val="1"/>
        </w:rPr>
        <w:t>)</w:t>
      </w:r>
      <w:r w:rsidR="00123419">
        <w:rPr>
          <w:spacing w:val="5"/>
          <w:kern w:val="1"/>
        </w:rPr>
        <w:t xml:space="preserve"> [4]</w:t>
      </w:r>
      <w:r w:rsidRPr="00EA53B8">
        <w:rPr>
          <w:spacing w:val="5"/>
          <w:kern w:val="1"/>
        </w:rPr>
        <w:t>, Hungarian Institute of Cardiology, Budapest (</w:t>
      </w:r>
      <w:proofErr w:type="spellStart"/>
      <w:r w:rsidRPr="00EA53B8">
        <w:rPr>
          <w:spacing w:val="5"/>
          <w:kern w:val="1"/>
        </w:rPr>
        <w:t>hungarian.data</w:t>
      </w:r>
      <w:proofErr w:type="spellEnd"/>
      <w:r w:rsidRPr="00EA53B8">
        <w:rPr>
          <w:spacing w:val="5"/>
          <w:kern w:val="1"/>
        </w:rPr>
        <w:t>)</w:t>
      </w:r>
      <w:r w:rsidR="00123419">
        <w:rPr>
          <w:spacing w:val="5"/>
          <w:kern w:val="1"/>
        </w:rPr>
        <w:t xml:space="preserve"> [1]</w:t>
      </w:r>
      <w:r w:rsidRPr="00EA53B8">
        <w:rPr>
          <w:spacing w:val="5"/>
          <w:kern w:val="1"/>
        </w:rPr>
        <w:t>, V.A. Medical Center, Long Beach, CA (long-beach-</w:t>
      </w:r>
      <w:proofErr w:type="spellStart"/>
      <w:r w:rsidRPr="00EA53B8">
        <w:rPr>
          <w:spacing w:val="5"/>
          <w:kern w:val="1"/>
        </w:rPr>
        <w:t>va.data</w:t>
      </w:r>
      <w:proofErr w:type="spellEnd"/>
      <w:r w:rsidRPr="00EA53B8">
        <w:rPr>
          <w:spacing w:val="5"/>
          <w:kern w:val="1"/>
        </w:rPr>
        <w:t>)</w:t>
      </w:r>
      <w:r w:rsidR="00123419">
        <w:rPr>
          <w:spacing w:val="5"/>
          <w:kern w:val="1"/>
        </w:rPr>
        <w:t xml:space="preserve"> [3]</w:t>
      </w:r>
      <w:r w:rsidRPr="00EA53B8">
        <w:rPr>
          <w:spacing w:val="5"/>
          <w:kern w:val="1"/>
        </w:rPr>
        <w:t xml:space="preserve"> and University Hospital, Zurich, Switzerland (</w:t>
      </w:r>
      <w:proofErr w:type="spellStart"/>
      <w:r w:rsidRPr="00EA53B8">
        <w:rPr>
          <w:spacing w:val="5"/>
          <w:kern w:val="1"/>
        </w:rPr>
        <w:t>switzerland.data</w:t>
      </w:r>
      <w:proofErr w:type="spellEnd"/>
      <w:r w:rsidRPr="00EA53B8">
        <w:rPr>
          <w:spacing w:val="5"/>
          <w:kern w:val="1"/>
        </w:rPr>
        <w:t>)</w:t>
      </w:r>
      <w:r w:rsidR="00123419">
        <w:rPr>
          <w:spacing w:val="5"/>
          <w:kern w:val="1"/>
        </w:rPr>
        <w:t xml:space="preserve"> [2]</w:t>
      </w:r>
      <w:r w:rsidRPr="00EA53B8">
        <w:rPr>
          <w:spacing w:val="5"/>
          <w:kern w:val="1"/>
        </w:rPr>
        <w:t xml:space="preserve">. </w:t>
      </w:r>
      <w:r w:rsidR="00752087">
        <w:rPr>
          <w:spacing w:val="5"/>
          <w:kern w:val="1"/>
        </w:rPr>
        <w:t>All these datasets are real time datasets generated from patient records and they have around 76 attributes including a prediction attribute, which suggests regarding the severity of disease on scale of 1 to 4 or no presence at all.</w:t>
      </w:r>
      <w:r w:rsidRPr="00EA53B8">
        <w:rPr>
          <w:spacing w:val="5"/>
          <w:kern w:val="1"/>
        </w:rPr>
        <w:t> For our experiment purposes, we have used Cleveland database</w:t>
      </w:r>
      <w:r w:rsidR="001D5A38">
        <w:rPr>
          <w:spacing w:val="5"/>
          <w:kern w:val="1"/>
        </w:rPr>
        <w:t xml:space="preserve"> [4]</w:t>
      </w:r>
      <w:r w:rsidRPr="00EA53B8">
        <w:rPr>
          <w:spacing w:val="5"/>
          <w:kern w:val="1"/>
        </w:rPr>
        <w:t>. This database contains 76 attributes but for our experi</w:t>
      </w:r>
      <w:r w:rsidR="00752087">
        <w:rPr>
          <w:spacing w:val="5"/>
          <w:kern w:val="1"/>
        </w:rPr>
        <w:t xml:space="preserve">ment purposes we are using best </w:t>
      </w:r>
      <w:r w:rsidRPr="00EA53B8">
        <w:rPr>
          <w:spacing w:val="5"/>
          <w:kern w:val="1"/>
        </w:rPr>
        <w:t>14 of those attributes. All attributes are numeric-valued.</w:t>
      </w:r>
    </w:p>
    <w:p w14:paraId="36DB4055" w14:textId="77777777" w:rsidR="00EA53B8" w:rsidRDefault="00EA53B8" w:rsidP="00EA53B8">
      <w:pPr>
        <w:jc w:val="both"/>
        <w:rPr>
          <w:spacing w:val="5"/>
          <w:kern w:val="1"/>
        </w:rPr>
      </w:pPr>
    </w:p>
    <w:p w14:paraId="187747D4" w14:textId="34D9C2C3" w:rsidR="00752087" w:rsidRDefault="00DE6895" w:rsidP="00EA53B8">
      <w:pPr>
        <w:jc w:val="both"/>
        <w:rPr>
          <w:b/>
          <w:bCs/>
          <w:spacing w:val="24"/>
          <w:kern w:val="1"/>
          <w:sz w:val="24"/>
          <w:szCs w:val="24"/>
        </w:rPr>
      </w:pPr>
      <w:r>
        <w:rPr>
          <w:b/>
          <w:bCs/>
          <w:spacing w:val="24"/>
          <w:kern w:val="1"/>
          <w:sz w:val="24"/>
          <w:szCs w:val="24"/>
        </w:rPr>
        <w:t>2. Machine Learning Concepts</w:t>
      </w:r>
      <w:r w:rsidR="00752087" w:rsidRPr="00752087">
        <w:rPr>
          <w:b/>
          <w:bCs/>
          <w:spacing w:val="24"/>
          <w:kern w:val="1"/>
          <w:sz w:val="24"/>
          <w:szCs w:val="24"/>
        </w:rPr>
        <w:t xml:space="preserve"> Used</w:t>
      </w:r>
    </w:p>
    <w:p w14:paraId="6164FED3" w14:textId="77777777" w:rsidR="00752087" w:rsidRPr="00752087" w:rsidRDefault="00752087" w:rsidP="00EA53B8">
      <w:pPr>
        <w:jc w:val="both"/>
        <w:rPr>
          <w:b/>
          <w:bCs/>
          <w:spacing w:val="24"/>
          <w:kern w:val="1"/>
          <w:sz w:val="24"/>
          <w:szCs w:val="24"/>
        </w:rPr>
      </w:pPr>
    </w:p>
    <w:p w14:paraId="3882A89E" w14:textId="77777777" w:rsidR="00BB7B57" w:rsidRDefault="00EA53B8" w:rsidP="00EA53B8">
      <w:pPr>
        <w:jc w:val="both"/>
        <w:rPr>
          <w:spacing w:val="5"/>
          <w:kern w:val="1"/>
        </w:rPr>
      </w:pPr>
      <w:r w:rsidRPr="00EA53B8">
        <w:rPr>
          <w:b/>
          <w:spacing w:val="5"/>
          <w:kern w:val="1"/>
        </w:rPr>
        <w:t>PCA Dimensionality Reduction:</w:t>
      </w:r>
      <w:r w:rsidRPr="00EA53B8">
        <w:rPr>
          <w:spacing w:val="5"/>
          <w:kern w:val="1"/>
        </w:rPr>
        <w:t xml:space="preserve"> </w:t>
      </w:r>
    </w:p>
    <w:p w14:paraId="6C69A437" w14:textId="77777777" w:rsidR="00BB7B57" w:rsidRDefault="00BB7B57" w:rsidP="00EA53B8">
      <w:pPr>
        <w:jc w:val="both"/>
        <w:rPr>
          <w:spacing w:val="5"/>
          <w:kern w:val="1"/>
        </w:rPr>
      </w:pPr>
    </w:p>
    <w:p w14:paraId="143FD48C" w14:textId="6CD76E72" w:rsidR="00EA53B8" w:rsidRPr="00EA53B8" w:rsidRDefault="00EA53B8" w:rsidP="00EA53B8">
      <w:pPr>
        <w:jc w:val="both"/>
        <w:rPr>
          <w:spacing w:val="5"/>
          <w:kern w:val="1"/>
        </w:rPr>
      </w:pPr>
      <w:r w:rsidRPr="00EA53B8">
        <w:rPr>
          <w:spacing w:val="5"/>
          <w:kern w:val="1"/>
        </w:rPr>
        <w:t xml:space="preserve">PCA converts the data from high dimensional space to a lower dimensional space. It is a statistical method in which the observed raw data </w:t>
      </w:r>
      <w:r w:rsidR="00752087" w:rsidRPr="00EA53B8">
        <w:rPr>
          <w:spacing w:val="5"/>
          <w:kern w:val="1"/>
        </w:rPr>
        <w:t>set, which</w:t>
      </w:r>
      <w:r w:rsidRPr="00EA53B8">
        <w:rPr>
          <w:spacing w:val="5"/>
          <w:kern w:val="1"/>
        </w:rPr>
        <w:t xml:space="preserve"> might be correlated in nature, is converted into linearly uncorrelated variables. </w:t>
      </w:r>
      <w:r w:rsidR="00752087" w:rsidRPr="00EA53B8">
        <w:rPr>
          <w:spacing w:val="5"/>
          <w:kern w:val="1"/>
        </w:rPr>
        <w:t>These</w:t>
      </w:r>
      <w:r w:rsidRPr="00EA53B8">
        <w:rPr>
          <w:spacing w:val="5"/>
          <w:kern w:val="1"/>
        </w:rPr>
        <w:t xml:space="preserve"> uncorrelated variables are principle components. The components are ordered in the decreasing order of their variance in this representation. PCA can be computed by mean centering the data and performing an SVD on it and taking the first few columns (principal components) of the V matrix produced by SVD as the principal components. </w:t>
      </w:r>
    </w:p>
    <w:p w14:paraId="6FC9C643" w14:textId="77777777" w:rsidR="00EA53B8" w:rsidRPr="00EA53B8" w:rsidRDefault="00EA53B8" w:rsidP="00EA53B8">
      <w:pPr>
        <w:jc w:val="both"/>
        <w:rPr>
          <w:spacing w:val="5"/>
          <w:kern w:val="1"/>
        </w:rPr>
      </w:pPr>
    </w:p>
    <w:p w14:paraId="2AC7FC84" w14:textId="77777777" w:rsidR="00EA53B8" w:rsidRPr="00EA53B8" w:rsidRDefault="00EA53B8" w:rsidP="00EA53B8">
      <w:pPr>
        <w:ind w:firstLine="720"/>
        <w:jc w:val="both"/>
        <w:rPr>
          <w:spacing w:val="5"/>
          <w:kern w:val="1"/>
        </w:rPr>
      </w:pPr>
      <w:r w:rsidRPr="00EA53B8">
        <w:rPr>
          <w:spacing w:val="5"/>
          <w:kern w:val="1"/>
        </w:rPr>
        <w:tab/>
      </w:r>
      <w:r w:rsidRPr="00EA53B8">
        <w:rPr>
          <w:spacing w:val="5"/>
          <w:kern w:val="1"/>
        </w:rPr>
        <w:tab/>
      </w:r>
      <w:r w:rsidRPr="00EA53B8">
        <w:rPr>
          <w:spacing w:val="5"/>
          <w:kern w:val="1"/>
        </w:rPr>
        <w:tab/>
        <w:t xml:space="preserve">X=U^VT </w:t>
      </w:r>
    </w:p>
    <w:p w14:paraId="552F1750" w14:textId="77777777" w:rsidR="00EA53B8" w:rsidRPr="00EA53B8" w:rsidRDefault="00EA53B8" w:rsidP="00EA53B8">
      <w:pPr>
        <w:jc w:val="both"/>
        <w:rPr>
          <w:spacing w:val="5"/>
          <w:kern w:val="1"/>
        </w:rPr>
      </w:pPr>
    </w:p>
    <w:p w14:paraId="0A9E3D38" w14:textId="10D2FD08" w:rsidR="00EA53B8" w:rsidRPr="00EA53B8" w:rsidRDefault="00752087" w:rsidP="00EA53B8">
      <w:pPr>
        <w:jc w:val="both"/>
        <w:rPr>
          <w:spacing w:val="5"/>
          <w:kern w:val="1"/>
        </w:rPr>
      </w:pPr>
      <w:proofErr w:type="gramStart"/>
      <w:r>
        <w:rPr>
          <w:spacing w:val="5"/>
          <w:kern w:val="1"/>
        </w:rPr>
        <w:t>w</w:t>
      </w:r>
      <w:r w:rsidR="00EA53B8" w:rsidRPr="00EA53B8">
        <w:rPr>
          <w:spacing w:val="5"/>
          <w:kern w:val="1"/>
        </w:rPr>
        <w:t>here</w:t>
      </w:r>
      <w:proofErr w:type="gramEnd"/>
      <w:r>
        <w:rPr>
          <w:spacing w:val="5"/>
          <w:kern w:val="1"/>
        </w:rPr>
        <w:t>,</w:t>
      </w:r>
      <w:r w:rsidR="00EA53B8" w:rsidRPr="00EA53B8">
        <w:rPr>
          <w:spacing w:val="5"/>
          <w:kern w:val="1"/>
        </w:rPr>
        <w:t xml:space="preserve"> X is the data matrix, is the diagonal eigenvalue matrix and U and V are unitary matrices.</w:t>
      </w:r>
    </w:p>
    <w:p w14:paraId="739F490F" w14:textId="77777777" w:rsidR="00EA53B8" w:rsidRPr="00EA53B8" w:rsidRDefault="00EA53B8" w:rsidP="00EA53B8">
      <w:pPr>
        <w:jc w:val="both"/>
        <w:rPr>
          <w:spacing w:val="5"/>
          <w:kern w:val="1"/>
        </w:rPr>
      </w:pPr>
    </w:p>
    <w:p w14:paraId="40C2BBBC" w14:textId="77777777" w:rsidR="00EA53B8" w:rsidRDefault="00EA53B8" w:rsidP="00EA53B8">
      <w:pPr>
        <w:jc w:val="both"/>
        <w:rPr>
          <w:b/>
          <w:spacing w:val="5"/>
          <w:kern w:val="1"/>
        </w:rPr>
      </w:pPr>
      <w:r w:rsidRPr="00EA53B8">
        <w:rPr>
          <w:b/>
          <w:spacing w:val="5"/>
          <w:kern w:val="1"/>
        </w:rPr>
        <w:t xml:space="preserve">Linear SVM: </w:t>
      </w:r>
    </w:p>
    <w:p w14:paraId="06725666" w14:textId="77777777" w:rsidR="00372964" w:rsidRDefault="00372964" w:rsidP="00EA53B8">
      <w:pPr>
        <w:jc w:val="both"/>
        <w:rPr>
          <w:b/>
          <w:spacing w:val="5"/>
          <w:kern w:val="1"/>
        </w:rPr>
      </w:pPr>
    </w:p>
    <w:p w14:paraId="45B76635" w14:textId="77777777" w:rsidR="00AB7DD1" w:rsidRDefault="00E416E4" w:rsidP="00EA53B8">
      <w:pPr>
        <w:jc w:val="both"/>
        <w:rPr>
          <w:spacing w:val="5"/>
          <w:kern w:val="1"/>
        </w:rPr>
      </w:pPr>
      <w:r>
        <w:rPr>
          <w:spacing w:val="5"/>
          <w:kern w:val="1"/>
        </w:rPr>
        <w:t>Support Vector Machines (SVM) is a supervised machine learning algorithm to solve multiclass classification problem. Given set of training examples, marked as one of the two classes, SVM algorithm builds model that assign each new example of the dataset to one of those classes</w:t>
      </w:r>
      <w:r w:rsidR="00AB7DD1">
        <w:rPr>
          <w:spacing w:val="5"/>
          <w:kern w:val="1"/>
        </w:rPr>
        <w:t>.</w:t>
      </w:r>
    </w:p>
    <w:p w14:paraId="446A8949" w14:textId="1A79D889" w:rsidR="00372964" w:rsidRPr="00372964" w:rsidRDefault="00AB7DD1" w:rsidP="00EA53B8">
      <w:pPr>
        <w:jc w:val="both"/>
        <w:rPr>
          <w:spacing w:val="5"/>
          <w:kern w:val="1"/>
        </w:rPr>
      </w:pPr>
      <w:r>
        <w:rPr>
          <w:spacing w:val="5"/>
          <w:kern w:val="1"/>
        </w:rPr>
        <w:t xml:space="preserve">Now, there are 2 kinds of problem. One those are linearly separable and other </w:t>
      </w:r>
      <w:proofErr w:type="gramStart"/>
      <w:r>
        <w:rPr>
          <w:spacing w:val="5"/>
          <w:kern w:val="1"/>
        </w:rPr>
        <w:t>are</w:t>
      </w:r>
      <w:proofErr w:type="gramEnd"/>
      <w:r>
        <w:rPr>
          <w:spacing w:val="5"/>
          <w:kern w:val="1"/>
        </w:rPr>
        <w:t xml:space="preserve"> non-linearly separable. For linearly separable problems, SVM uses a linear kernel which classifies dataset among different classes using a linear </w:t>
      </w:r>
      <w:proofErr w:type="spellStart"/>
      <w:r>
        <w:rPr>
          <w:spacing w:val="5"/>
          <w:kern w:val="1"/>
        </w:rPr>
        <w:t>hyperplane</w:t>
      </w:r>
      <w:proofErr w:type="spellEnd"/>
      <w:r>
        <w:rPr>
          <w:spacing w:val="5"/>
          <w:kern w:val="1"/>
        </w:rPr>
        <w:t xml:space="preserve">. </w:t>
      </w:r>
      <w:r w:rsidR="00E416E4">
        <w:rPr>
          <w:spacing w:val="5"/>
          <w:kern w:val="1"/>
        </w:rPr>
        <w:t xml:space="preserve"> </w:t>
      </w:r>
    </w:p>
    <w:p w14:paraId="09A8FBBC" w14:textId="77777777" w:rsidR="00EA53B8" w:rsidRPr="00EA53B8" w:rsidRDefault="00EA53B8" w:rsidP="00EA53B8">
      <w:pPr>
        <w:jc w:val="both"/>
        <w:rPr>
          <w:spacing w:val="5"/>
          <w:kern w:val="1"/>
        </w:rPr>
      </w:pPr>
    </w:p>
    <w:p w14:paraId="32CE0602" w14:textId="77777777" w:rsidR="00EA53B8" w:rsidRDefault="00EA53B8" w:rsidP="00EA53B8">
      <w:pPr>
        <w:jc w:val="both"/>
        <w:rPr>
          <w:b/>
          <w:spacing w:val="5"/>
          <w:kern w:val="1"/>
        </w:rPr>
      </w:pPr>
      <w:r w:rsidRPr="00EA53B8">
        <w:rPr>
          <w:b/>
          <w:spacing w:val="5"/>
          <w:kern w:val="1"/>
        </w:rPr>
        <w:t>RBF kernel SVM:</w:t>
      </w:r>
    </w:p>
    <w:p w14:paraId="1AB7D920" w14:textId="77777777" w:rsidR="00AB7DD1" w:rsidRDefault="00AB7DD1" w:rsidP="00EA53B8">
      <w:pPr>
        <w:jc w:val="both"/>
        <w:rPr>
          <w:b/>
          <w:spacing w:val="5"/>
          <w:kern w:val="1"/>
        </w:rPr>
      </w:pPr>
    </w:p>
    <w:p w14:paraId="6A621249" w14:textId="6F3F8286" w:rsidR="00AB7DD1" w:rsidRPr="00AB7DD1" w:rsidRDefault="00AB7DD1" w:rsidP="00EA53B8">
      <w:pPr>
        <w:jc w:val="both"/>
        <w:rPr>
          <w:spacing w:val="5"/>
          <w:kern w:val="1"/>
        </w:rPr>
      </w:pPr>
      <w:r>
        <w:rPr>
          <w:spacing w:val="5"/>
          <w:kern w:val="1"/>
        </w:rPr>
        <w:t>For non-linearly separable problem, SVM uses a RBF kerne</w:t>
      </w:r>
      <w:r w:rsidR="0087776D">
        <w:rPr>
          <w:spacing w:val="5"/>
          <w:kern w:val="1"/>
        </w:rPr>
        <w:t xml:space="preserve">l which is a non-linear kernel function because no </w:t>
      </w:r>
      <w:proofErr w:type="spellStart"/>
      <w:r w:rsidR="0087776D">
        <w:rPr>
          <w:spacing w:val="5"/>
          <w:kern w:val="1"/>
        </w:rPr>
        <w:t>hyperplane</w:t>
      </w:r>
      <w:proofErr w:type="spellEnd"/>
      <w:r w:rsidR="0087776D">
        <w:rPr>
          <w:spacing w:val="5"/>
          <w:kern w:val="1"/>
        </w:rPr>
        <w:t xml:space="preserve"> is suff</w:t>
      </w:r>
      <w:r w:rsidR="009929D0">
        <w:rPr>
          <w:spacing w:val="5"/>
          <w:kern w:val="1"/>
        </w:rPr>
        <w:t>icient enough to accurately classify data.</w:t>
      </w:r>
    </w:p>
    <w:p w14:paraId="24C942BC" w14:textId="77777777" w:rsidR="00EA53B8" w:rsidRPr="00EA53B8" w:rsidRDefault="00EA53B8" w:rsidP="00EA53B8">
      <w:pPr>
        <w:jc w:val="both"/>
        <w:rPr>
          <w:spacing w:val="5"/>
          <w:kern w:val="1"/>
        </w:rPr>
      </w:pPr>
    </w:p>
    <w:p w14:paraId="5811EF20" w14:textId="6533060F" w:rsidR="00EA53B8" w:rsidRPr="00BB7B57" w:rsidRDefault="00EA53B8" w:rsidP="00EA53B8">
      <w:pPr>
        <w:jc w:val="both"/>
        <w:rPr>
          <w:b/>
          <w:spacing w:val="5"/>
          <w:kern w:val="1"/>
        </w:rPr>
      </w:pPr>
      <w:r w:rsidRPr="00EA53B8">
        <w:rPr>
          <w:b/>
          <w:spacing w:val="5"/>
          <w:kern w:val="1"/>
        </w:rPr>
        <w:t>Stratified k-fold Cross Validation:</w:t>
      </w:r>
      <w:r w:rsidRPr="00BB7B57">
        <w:rPr>
          <w:b/>
          <w:spacing w:val="5"/>
          <w:kern w:val="1"/>
        </w:rPr>
        <w:t xml:space="preserve"> </w:t>
      </w:r>
    </w:p>
    <w:p w14:paraId="468486C5" w14:textId="77777777" w:rsidR="00EA53B8" w:rsidRDefault="00EA53B8" w:rsidP="00EA53B8">
      <w:pPr>
        <w:jc w:val="both"/>
        <w:rPr>
          <w:spacing w:val="5"/>
          <w:kern w:val="1"/>
        </w:rPr>
      </w:pPr>
    </w:p>
    <w:p w14:paraId="6D252598" w14:textId="77777777" w:rsidR="00EA53B8" w:rsidRPr="00EA53B8" w:rsidRDefault="00EA53B8" w:rsidP="00EA53B8">
      <w:pPr>
        <w:jc w:val="both"/>
        <w:rPr>
          <w:spacing w:val="5"/>
          <w:kern w:val="1"/>
        </w:rPr>
      </w:pPr>
      <w:r w:rsidRPr="00EA53B8">
        <w:rPr>
          <w:spacing w:val="5"/>
          <w:kern w:val="1"/>
        </w:rPr>
        <w:t>Stratification is the process of rearranging the data as to ensure each fold is a good representative of the whole. The folds are selected so that the mean response value is approximately equal in all the folds.</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3E5E51F3" w:rsidR="002D0824" w:rsidRDefault="00752087">
      <w:pPr>
        <w:widowControl w:val="0"/>
        <w:autoSpaceDE w:val="0"/>
        <w:autoSpaceDN w:val="0"/>
        <w:adjustRightInd w:val="0"/>
        <w:rPr>
          <w:b/>
          <w:bCs/>
          <w:spacing w:val="24"/>
          <w:kern w:val="1"/>
          <w:sz w:val="24"/>
          <w:szCs w:val="24"/>
        </w:rPr>
      </w:pPr>
      <w:r>
        <w:rPr>
          <w:b/>
          <w:bCs/>
          <w:spacing w:val="24"/>
          <w:kern w:val="1"/>
          <w:sz w:val="24"/>
          <w:szCs w:val="24"/>
        </w:rPr>
        <w:t>3</w:t>
      </w:r>
      <w:r w:rsidR="00BB7B57">
        <w:rPr>
          <w:b/>
          <w:bCs/>
          <w:spacing w:val="24"/>
          <w:kern w:val="1"/>
          <w:sz w:val="24"/>
          <w:szCs w:val="24"/>
        </w:rPr>
        <w:tab/>
        <w:t>Our Approach</w:t>
      </w:r>
    </w:p>
    <w:p w14:paraId="04B331E2" w14:textId="77777777" w:rsidR="00BB7B57" w:rsidRDefault="00BB7B57" w:rsidP="00BB7B57">
      <w:pPr>
        <w:pStyle w:val="NormalWeb"/>
        <w:spacing w:before="0" w:beforeAutospacing="0" w:after="0" w:afterAutospacing="0"/>
        <w:jc w:val="both"/>
        <w:rPr>
          <w:spacing w:val="5"/>
          <w:kern w:val="1"/>
          <w:sz w:val="20"/>
          <w:szCs w:val="20"/>
          <w:lang w:val="en-US" w:eastAsia="en-US"/>
        </w:rPr>
      </w:pPr>
    </w:p>
    <w:p w14:paraId="272335C5" w14:textId="4DD9F6F4" w:rsidR="00752087" w:rsidRDefault="00BB7B57" w:rsidP="00BB7B57">
      <w:pPr>
        <w:pStyle w:val="NormalWeb"/>
        <w:spacing w:before="0" w:beforeAutospacing="0" w:after="0" w:afterAutospacing="0"/>
        <w:jc w:val="both"/>
        <w:rPr>
          <w:spacing w:val="5"/>
          <w:kern w:val="1"/>
          <w:sz w:val="20"/>
          <w:szCs w:val="20"/>
          <w:lang w:val="en-US" w:eastAsia="en-US"/>
        </w:rPr>
      </w:pPr>
      <w:r w:rsidRPr="00BB7B57">
        <w:rPr>
          <w:spacing w:val="5"/>
          <w:kern w:val="1"/>
          <w:sz w:val="20"/>
          <w:szCs w:val="20"/>
          <w:lang w:val="en-US" w:eastAsia="en-US"/>
        </w:rPr>
        <w:t>Our approach was to try different classifier and try and compare which one of those works better for the given dataset of heart disease. The classifiers that we have compared are Linear SVM, Non-linear SVM and Stratified K-Mean on the given vector representation of Cleveland dataset</w:t>
      </w:r>
      <w:r w:rsidR="001D5A38">
        <w:rPr>
          <w:spacing w:val="5"/>
          <w:kern w:val="1"/>
          <w:sz w:val="20"/>
          <w:szCs w:val="20"/>
          <w:lang w:val="en-US" w:eastAsia="en-US"/>
        </w:rPr>
        <w:t xml:space="preserve"> [4]</w:t>
      </w:r>
      <w:r w:rsidRPr="00BB7B57">
        <w:rPr>
          <w:spacing w:val="5"/>
          <w:kern w:val="1"/>
          <w:sz w:val="20"/>
          <w:szCs w:val="20"/>
          <w:lang w:val="en-US" w:eastAsia="en-US"/>
        </w:rPr>
        <w:t xml:space="preserve">. For our experimental purposes, we have divided our experiment into 2 problems. </w:t>
      </w:r>
      <w:r w:rsidR="00EE74A1">
        <w:rPr>
          <w:spacing w:val="5"/>
          <w:kern w:val="1"/>
          <w:sz w:val="20"/>
          <w:szCs w:val="20"/>
          <w:lang w:val="en-US" w:eastAsia="en-US"/>
        </w:rPr>
        <w:t>For both problems, we try to run our classifiers for 60/40 and 80/20 splits where we use 60% and 80% for training our classifiers and 40% and 20% for testing their predictions respectively. Cleveland</w:t>
      </w:r>
      <w:r w:rsidRPr="00BB7B57">
        <w:rPr>
          <w:spacing w:val="5"/>
          <w:kern w:val="1"/>
          <w:sz w:val="20"/>
          <w:szCs w:val="20"/>
          <w:lang w:val="en-US" w:eastAsia="en-US"/>
        </w:rPr>
        <w:t xml:space="preserve"> dataset</w:t>
      </w:r>
      <w:r w:rsidR="001D5A38">
        <w:rPr>
          <w:spacing w:val="5"/>
          <w:kern w:val="1"/>
          <w:sz w:val="20"/>
          <w:szCs w:val="20"/>
          <w:lang w:val="en-US" w:eastAsia="en-US"/>
        </w:rPr>
        <w:t xml:space="preserve"> [4]</w:t>
      </w:r>
      <w:r w:rsidRPr="00BB7B57">
        <w:rPr>
          <w:spacing w:val="5"/>
          <w:kern w:val="1"/>
          <w:sz w:val="20"/>
          <w:szCs w:val="20"/>
          <w:lang w:val="en-US" w:eastAsia="en-US"/>
        </w:rPr>
        <w:t xml:space="preserve"> has 303 instances and 14 attributes. Our first </w:t>
      </w:r>
      <w:r w:rsidR="00EE74A1">
        <w:rPr>
          <w:spacing w:val="5"/>
          <w:kern w:val="1"/>
          <w:sz w:val="20"/>
          <w:szCs w:val="20"/>
          <w:lang w:val="en-US" w:eastAsia="en-US"/>
        </w:rPr>
        <w:t>step</w:t>
      </w:r>
      <w:r w:rsidRPr="00BB7B57">
        <w:rPr>
          <w:spacing w:val="5"/>
          <w:kern w:val="1"/>
          <w:sz w:val="20"/>
          <w:szCs w:val="20"/>
          <w:lang w:val="en-US" w:eastAsia="en-US"/>
        </w:rPr>
        <w:t xml:space="preserve"> is to apply dimensionality reduction a</w:t>
      </w:r>
      <w:r w:rsidR="00EE74A1">
        <w:rPr>
          <w:spacing w:val="5"/>
          <w:kern w:val="1"/>
          <w:sz w:val="20"/>
          <w:szCs w:val="20"/>
          <w:lang w:val="en-US" w:eastAsia="en-US"/>
        </w:rPr>
        <w:t>nd for that purpose we have use</w:t>
      </w:r>
      <w:r w:rsidRPr="00BB7B57">
        <w:rPr>
          <w:spacing w:val="5"/>
          <w:kern w:val="1"/>
          <w:sz w:val="20"/>
          <w:szCs w:val="20"/>
          <w:lang w:val="en-US" w:eastAsia="en-US"/>
        </w:rPr>
        <w:t xml:space="preserve"> Principal Component Analysis (PCA) with 5 components. </w:t>
      </w:r>
      <w:r w:rsidR="00752087">
        <w:rPr>
          <w:spacing w:val="5"/>
          <w:kern w:val="1"/>
          <w:sz w:val="20"/>
          <w:szCs w:val="20"/>
          <w:lang w:val="en-US" w:eastAsia="en-US"/>
        </w:rPr>
        <w:t xml:space="preserve">Once the PCA has been applied on the original X value where X is the feature set, our feature set is reduced to </w:t>
      </w:r>
      <w:r w:rsidRPr="00BB7B57">
        <w:rPr>
          <w:spacing w:val="5"/>
          <w:kern w:val="1"/>
          <w:sz w:val="20"/>
          <w:szCs w:val="20"/>
          <w:lang w:val="en-US" w:eastAsia="en-US"/>
        </w:rPr>
        <w:t>X</w:t>
      </w:r>
      <w:r w:rsidR="00752087">
        <w:rPr>
          <w:spacing w:val="5"/>
          <w:kern w:val="1"/>
          <w:sz w:val="20"/>
          <w:szCs w:val="20"/>
          <w:lang w:val="en-US" w:eastAsia="en-US"/>
        </w:rPr>
        <w:t>_</w:t>
      </w:r>
      <w:r w:rsidRPr="00BB7B57">
        <w:rPr>
          <w:spacing w:val="5"/>
          <w:kern w:val="1"/>
          <w:sz w:val="20"/>
          <w:szCs w:val="20"/>
          <w:lang w:val="en-US" w:eastAsia="en-US"/>
        </w:rPr>
        <w:t>new which is a vector representation of 303</w:t>
      </w:r>
      <w:r w:rsidR="00752087">
        <w:rPr>
          <w:spacing w:val="5"/>
          <w:kern w:val="1"/>
          <w:sz w:val="20"/>
          <w:szCs w:val="20"/>
          <w:lang w:val="en-US" w:eastAsia="en-US"/>
        </w:rPr>
        <w:t xml:space="preserve"> samples </w:t>
      </w:r>
      <w:r w:rsidRPr="00BB7B57">
        <w:rPr>
          <w:spacing w:val="5"/>
          <w:kern w:val="1"/>
          <w:sz w:val="20"/>
          <w:szCs w:val="20"/>
          <w:lang w:val="en-US" w:eastAsia="en-US"/>
        </w:rPr>
        <w:t>x</w:t>
      </w:r>
      <w:r w:rsidR="00752087">
        <w:rPr>
          <w:spacing w:val="5"/>
          <w:kern w:val="1"/>
          <w:sz w:val="20"/>
          <w:szCs w:val="20"/>
          <w:lang w:val="en-US" w:eastAsia="en-US"/>
        </w:rPr>
        <w:t xml:space="preserve"> </w:t>
      </w:r>
      <w:r w:rsidRPr="00BB7B57">
        <w:rPr>
          <w:spacing w:val="5"/>
          <w:kern w:val="1"/>
          <w:sz w:val="20"/>
          <w:szCs w:val="20"/>
          <w:lang w:val="en-US" w:eastAsia="en-US"/>
        </w:rPr>
        <w:t>5</w:t>
      </w:r>
      <w:r w:rsidR="00752087">
        <w:rPr>
          <w:spacing w:val="5"/>
          <w:kern w:val="1"/>
          <w:sz w:val="20"/>
          <w:szCs w:val="20"/>
          <w:lang w:val="en-US" w:eastAsia="en-US"/>
        </w:rPr>
        <w:t xml:space="preserve"> features</w:t>
      </w:r>
      <w:r w:rsidRPr="00BB7B57">
        <w:rPr>
          <w:spacing w:val="5"/>
          <w:kern w:val="1"/>
          <w:sz w:val="20"/>
          <w:szCs w:val="20"/>
          <w:lang w:val="en-US" w:eastAsia="en-US"/>
        </w:rPr>
        <w:t xml:space="preserve">. </w:t>
      </w:r>
      <w:r w:rsidR="00EE74A1">
        <w:rPr>
          <w:spacing w:val="5"/>
          <w:kern w:val="1"/>
          <w:sz w:val="20"/>
          <w:szCs w:val="20"/>
          <w:lang w:val="en-US" w:eastAsia="en-US"/>
        </w:rPr>
        <w:t xml:space="preserve"> First</w:t>
      </w:r>
      <w:r w:rsidR="00752087">
        <w:rPr>
          <w:spacing w:val="5"/>
          <w:kern w:val="1"/>
          <w:sz w:val="20"/>
          <w:szCs w:val="20"/>
          <w:lang w:val="en-US" w:eastAsia="en-US"/>
        </w:rPr>
        <w:t>,</w:t>
      </w:r>
      <w:r w:rsidR="00EE74A1">
        <w:rPr>
          <w:spacing w:val="5"/>
          <w:kern w:val="1"/>
          <w:sz w:val="20"/>
          <w:szCs w:val="20"/>
          <w:lang w:val="en-US" w:eastAsia="en-US"/>
        </w:rPr>
        <w:t xml:space="preserve"> we try out 60/40 split of </w:t>
      </w:r>
      <w:r w:rsidRPr="00BB7B57">
        <w:rPr>
          <w:spacing w:val="5"/>
          <w:kern w:val="1"/>
          <w:sz w:val="20"/>
          <w:szCs w:val="20"/>
          <w:lang w:val="en-US" w:eastAsia="en-US"/>
        </w:rPr>
        <w:t>X</w:t>
      </w:r>
      <w:r w:rsidR="00752087">
        <w:rPr>
          <w:spacing w:val="5"/>
          <w:kern w:val="1"/>
          <w:sz w:val="20"/>
          <w:szCs w:val="20"/>
          <w:lang w:val="en-US" w:eastAsia="en-US"/>
        </w:rPr>
        <w:t>_</w:t>
      </w:r>
      <w:r w:rsidRPr="00BB7B57">
        <w:rPr>
          <w:spacing w:val="5"/>
          <w:kern w:val="1"/>
          <w:sz w:val="20"/>
          <w:szCs w:val="20"/>
          <w:lang w:val="en-US" w:eastAsia="en-US"/>
        </w:rPr>
        <w:t>new</w:t>
      </w:r>
      <w:r w:rsidR="00EE74A1">
        <w:rPr>
          <w:spacing w:val="5"/>
          <w:kern w:val="1"/>
          <w:sz w:val="20"/>
          <w:szCs w:val="20"/>
          <w:lang w:val="en-US" w:eastAsia="en-US"/>
        </w:rPr>
        <w:t xml:space="preserve"> </w:t>
      </w:r>
      <w:r w:rsidRPr="00BB7B57">
        <w:rPr>
          <w:spacing w:val="5"/>
          <w:kern w:val="1"/>
          <w:sz w:val="20"/>
          <w:szCs w:val="20"/>
          <w:lang w:val="en-US" w:eastAsia="en-US"/>
        </w:rPr>
        <w:t>where 60% of X</w:t>
      </w:r>
      <w:r w:rsidR="00752087">
        <w:rPr>
          <w:spacing w:val="5"/>
          <w:kern w:val="1"/>
          <w:sz w:val="20"/>
          <w:szCs w:val="20"/>
          <w:lang w:val="en-US" w:eastAsia="en-US"/>
        </w:rPr>
        <w:t>_</w:t>
      </w:r>
      <w:r w:rsidRPr="00BB7B57">
        <w:rPr>
          <w:spacing w:val="5"/>
          <w:kern w:val="1"/>
          <w:sz w:val="20"/>
          <w:szCs w:val="20"/>
          <w:lang w:val="en-US" w:eastAsia="en-US"/>
        </w:rPr>
        <w:t>new is used to train</w:t>
      </w:r>
      <w:r w:rsidR="00752087">
        <w:rPr>
          <w:spacing w:val="5"/>
          <w:kern w:val="1"/>
          <w:sz w:val="20"/>
          <w:szCs w:val="20"/>
          <w:lang w:val="en-US" w:eastAsia="en-US"/>
        </w:rPr>
        <w:t xml:space="preserve"> the SVM</w:t>
      </w:r>
      <w:r w:rsidRPr="00BB7B57">
        <w:rPr>
          <w:spacing w:val="5"/>
          <w:kern w:val="1"/>
          <w:sz w:val="20"/>
          <w:szCs w:val="20"/>
          <w:lang w:val="en-US" w:eastAsia="en-US"/>
        </w:rPr>
        <w:t xml:space="preserve"> classifier and 40% of X</w:t>
      </w:r>
      <w:r w:rsidR="00752087">
        <w:rPr>
          <w:spacing w:val="5"/>
          <w:kern w:val="1"/>
          <w:sz w:val="20"/>
          <w:szCs w:val="20"/>
          <w:lang w:val="en-US" w:eastAsia="en-US"/>
        </w:rPr>
        <w:t>_</w:t>
      </w:r>
      <w:r w:rsidRPr="00BB7B57">
        <w:rPr>
          <w:spacing w:val="5"/>
          <w:kern w:val="1"/>
          <w:sz w:val="20"/>
          <w:szCs w:val="20"/>
          <w:lang w:val="en-US" w:eastAsia="en-US"/>
        </w:rPr>
        <w:t>new is used to test</w:t>
      </w:r>
      <w:r w:rsidR="00EE74A1">
        <w:rPr>
          <w:spacing w:val="5"/>
          <w:kern w:val="1"/>
          <w:sz w:val="20"/>
          <w:szCs w:val="20"/>
          <w:lang w:val="en-US" w:eastAsia="en-US"/>
        </w:rPr>
        <w:t>. Similarly, next we try 80/20 split of X</w:t>
      </w:r>
      <w:r w:rsidR="00752087">
        <w:rPr>
          <w:spacing w:val="5"/>
          <w:kern w:val="1"/>
          <w:sz w:val="20"/>
          <w:szCs w:val="20"/>
          <w:lang w:val="en-US" w:eastAsia="en-US"/>
        </w:rPr>
        <w:t>_new</w:t>
      </w:r>
      <w:r w:rsidR="00752087" w:rsidRPr="00BB7B57">
        <w:rPr>
          <w:spacing w:val="5"/>
          <w:kern w:val="1"/>
          <w:sz w:val="20"/>
          <w:szCs w:val="20"/>
          <w:lang w:val="en-US" w:eastAsia="en-US"/>
        </w:rPr>
        <w:t>, which</w:t>
      </w:r>
      <w:r w:rsidRPr="00BB7B57">
        <w:rPr>
          <w:spacing w:val="5"/>
          <w:kern w:val="1"/>
          <w:sz w:val="20"/>
          <w:szCs w:val="20"/>
          <w:lang w:val="en-US" w:eastAsia="en-US"/>
        </w:rPr>
        <w:t xml:space="preserve"> is problem 1 of our experiment. </w:t>
      </w:r>
    </w:p>
    <w:p w14:paraId="7BEA05AC" w14:textId="77777777" w:rsidR="00752087" w:rsidRDefault="00752087" w:rsidP="00BB7B57">
      <w:pPr>
        <w:pStyle w:val="NormalWeb"/>
        <w:spacing w:before="0" w:beforeAutospacing="0" w:after="0" w:afterAutospacing="0"/>
        <w:jc w:val="both"/>
        <w:rPr>
          <w:spacing w:val="5"/>
          <w:kern w:val="1"/>
          <w:sz w:val="20"/>
          <w:szCs w:val="20"/>
          <w:lang w:val="en-US" w:eastAsia="en-US"/>
        </w:rPr>
      </w:pPr>
    </w:p>
    <w:p w14:paraId="60C41443" w14:textId="77777777" w:rsidR="00752087" w:rsidRDefault="00752087" w:rsidP="00BB7B57">
      <w:pPr>
        <w:pStyle w:val="NormalWeb"/>
        <w:spacing w:before="0" w:beforeAutospacing="0" w:after="0" w:afterAutospacing="0"/>
        <w:jc w:val="both"/>
        <w:rPr>
          <w:spacing w:val="5"/>
          <w:kern w:val="1"/>
          <w:sz w:val="20"/>
          <w:szCs w:val="20"/>
          <w:lang w:val="en-US" w:eastAsia="en-US"/>
        </w:rPr>
      </w:pPr>
    </w:p>
    <w:p w14:paraId="722EF9E0" w14:textId="7C728102" w:rsidR="00BB7B57" w:rsidRDefault="00752087" w:rsidP="00BB7B57">
      <w:pPr>
        <w:pStyle w:val="NormalWeb"/>
        <w:spacing w:before="0" w:beforeAutospacing="0" w:after="0" w:afterAutospacing="0"/>
        <w:jc w:val="both"/>
        <w:rPr>
          <w:b/>
          <w:spacing w:val="5"/>
          <w:kern w:val="1"/>
          <w:sz w:val="20"/>
          <w:szCs w:val="20"/>
          <w:lang w:val="en-US" w:eastAsia="en-US"/>
        </w:rPr>
      </w:pPr>
      <w:r w:rsidRPr="00752087">
        <w:rPr>
          <w:b/>
          <w:spacing w:val="5"/>
          <w:kern w:val="1"/>
          <w:sz w:val="20"/>
          <w:szCs w:val="20"/>
          <w:lang w:val="en-US" w:eastAsia="en-US"/>
        </w:rPr>
        <w:t>Problem 1</w:t>
      </w:r>
    </w:p>
    <w:p w14:paraId="6DC85ED0" w14:textId="77777777" w:rsidR="00752087" w:rsidRPr="00752087" w:rsidRDefault="00752087" w:rsidP="00BB7B57">
      <w:pPr>
        <w:pStyle w:val="NormalWeb"/>
        <w:spacing w:before="0" w:beforeAutospacing="0" w:after="0" w:afterAutospacing="0"/>
        <w:jc w:val="both"/>
        <w:rPr>
          <w:b/>
          <w:spacing w:val="5"/>
          <w:kern w:val="1"/>
          <w:sz w:val="20"/>
          <w:szCs w:val="20"/>
          <w:lang w:val="en-US" w:eastAsia="en-US"/>
        </w:rPr>
      </w:pPr>
    </w:p>
    <w:p w14:paraId="3B86DECC" w14:textId="696B49CA" w:rsidR="00FD1C37" w:rsidRDefault="00752087" w:rsidP="00FD1C37">
      <w:pPr>
        <w:pStyle w:val="NormalWeb"/>
        <w:spacing w:before="0" w:beforeAutospacing="0" w:after="0" w:afterAutospacing="0"/>
        <w:jc w:val="both"/>
        <w:rPr>
          <w:spacing w:val="5"/>
          <w:kern w:val="1"/>
          <w:sz w:val="20"/>
          <w:szCs w:val="20"/>
          <w:lang w:val="en-US" w:eastAsia="en-US"/>
        </w:rPr>
      </w:pPr>
      <w:r>
        <w:rPr>
          <w:spacing w:val="5"/>
          <w:kern w:val="1"/>
          <w:sz w:val="20"/>
          <w:szCs w:val="20"/>
          <w:lang w:val="en-US" w:eastAsia="en-US"/>
        </w:rPr>
        <w:t>W</w:t>
      </w:r>
      <w:r w:rsidR="00BB7B57" w:rsidRPr="00BB7B57">
        <w:rPr>
          <w:spacing w:val="5"/>
          <w:kern w:val="1"/>
          <w:sz w:val="20"/>
          <w:szCs w:val="20"/>
          <w:lang w:val="en-US" w:eastAsia="en-US"/>
        </w:rPr>
        <w:t xml:space="preserve">e classify data using a Linear SVM and predict </w:t>
      </w:r>
      <w:r w:rsidR="00434130">
        <w:rPr>
          <w:spacing w:val="5"/>
          <w:kern w:val="1"/>
          <w:sz w:val="20"/>
          <w:szCs w:val="20"/>
          <w:lang w:val="en-US" w:eastAsia="en-US"/>
        </w:rPr>
        <w:t>likelihood</w:t>
      </w:r>
      <w:r w:rsidR="00BB7B57" w:rsidRPr="00BB7B57">
        <w:rPr>
          <w:spacing w:val="5"/>
          <w:kern w:val="1"/>
          <w:sz w:val="20"/>
          <w:szCs w:val="20"/>
          <w:lang w:val="en-US" w:eastAsia="en-US"/>
        </w:rPr>
        <w:t xml:space="preserve"> of disease belonging to a particular class of severity ranging from 1 to 4 i.e. least to most severe with value of C=0.001. Here, C is the penalty that the classifier incurs every</w:t>
      </w:r>
      <w:r w:rsidR="006D1A0C">
        <w:rPr>
          <w:spacing w:val="5"/>
          <w:kern w:val="1"/>
          <w:sz w:val="20"/>
          <w:szCs w:val="20"/>
          <w:lang w:val="en-US" w:eastAsia="en-US"/>
        </w:rPr>
        <w:t xml:space="preserve"> </w:t>
      </w:r>
      <w:r w:rsidR="00BB7B57" w:rsidRPr="00BB7B57">
        <w:rPr>
          <w:spacing w:val="5"/>
          <w:kern w:val="1"/>
          <w:sz w:val="20"/>
          <w:szCs w:val="20"/>
          <w:lang w:val="en-US" w:eastAsia="en-US"/>
        </w:rPr>
        <w:t xml:space="preserve">time there is a misclassification that takes place so job of the classifier is to incur penalty as minimal as possible while classifying data in order to keep cost of classification at minimum. </w:t>
      </w:r>
      <w:r w:rsidR="00EE74A1">
        <w:rPr>
          <w:spacing w:val="5"/>
          <w:kern w:val="1"/>
          <w:sz w:val="20"/>
          <w:szCs w:val="20"/>
          <w:lang w:val="en-US" w:eastAsia="en-US"/>
        </w:rPr>
        <w:t>In order to check if other type of classifiers work better for this dataset than Linear SVM,</w:t>
      </w:r>
      <w:r w:rsidR="00BB7B57" w:rsidRPr="00BB7B57">
        <w:rPr>
          <w:spacing w:val="5"/>
          <w:kern w:val="1"/>
          <w:sz w:val="20"/>
          <w:szCs w:val="20"/>
          <w:lang w:val="en-US" w:eastAsia="en-US"/>
        </w:rPr>
        <w:t xml:space="preserve"> we use a RBF i.e. non-linear kernel for the SVM classifier and classify data keeping value of C same. </w:t>
      </w:r>
      <w:r w:rsidR="00EE74A1">
        <w:rPr>
          <w:spacing w:val="5"/>
          <w:kern w:val="1"/>
          <w:sz w:val="20"/>
          <w:szCs w:val="20"/>
          <w:lang w:val="en-US" w:eastAsia="en-US"/>
        </w:rPr>
        <w:t>Similarly as last part of our problem 1, we use</w:t>
      </w:r>
      <w:r w:rsidR="00BB7B57" w:rsidRPr="00BB7B57">
        <w:rPr>
          <w:spacing w:val="5"/>
          <w:kern w:val="1"/>
          <w:sz w:val="20"/>
          <w:szCs w:val="20"/>
          <w:lang w:val="en-US" w:eastAsia="en-US"/>
        </w:rPr>
        <w:t xml:space="preserve"> Stratified k-fold cross validation with 5 folds</w:t>
      </w:r>
      <w:r w:rsidR="00FD1C37">
        <w:rPr>
          <w:spacing w:val="5"/>
          <w:kern w:val="1"/>
          <w:sz w:val="20"/>
          <w:szCs w:val="20"/>
          <w:lang w:val="en-US" w:eastAsia="en-US"/>
        </w:rPr>
        <w:t xml:space="preserve"> </w:t>
      </w:r>
      <w:r w:rsidR="00FD1C37" w:rsidRPr="00FD1C37">
        <w:rPr>
          <w:spacing w:val="5"/>
          <w:kern w:val="1"/>
          <w:sz w:val="20"/>
          <w:szCs w:val="20"/>
          <w:lang w:val="en-US" w:eastAsia="en-US"/>
        </w:rPr>
        <w:t>with a RBF kernel and keeping value of C same as for above classifiers</w:t>
      </w:r>
      <w:r w:rsidR="00EE74A1">
        <w:rPr>
          <w:spacing w:val="5"/>
          <w:kern w:val="1"/>
          <w:sz w:val="20"/>
          <w:szCs w:val="20"/>
          <w:lang w:val="en-US" w:eastAsia="en-US"/>
        </w:rPr>
        <w:t xml:space="preserve"> in our search to find which classifier works better for this dataset.</w:t>
      </w:r>
      <w:r>
        <w:rPr>
          <w:spacing w:val="5"/>
          <w:kern w:val="1"/>
          <w:sz w:val="20"/>
          <w:szCs w:val="20"/>
          <w:lang w:val="en-US" w:eastAsia="en-US"/>
        </w:rPr>
        <w:t xml:space="preserve"> The results for this have been shown below in </w:t>
      </w:r>
      <w:r w:rsidR="00123419">
        <w:rPr>
          <w:b/>
          <w:spacing w:val="5"/>
          <w:kern w:val="1"/>
          <w:sz w:val="20"/>
          <w:szCs w:val="20"/>
          <w:lang w:val="en-US" w:eastAsia="en-US"/>
        </w:rPr>
        <w:t>Fig 1</w:t>
      </w:r>
      <w:r w:rsidRPr="00EC15D2">
        <w:rPr>
          <w:b/>
          <w:spacing w:val="5"/>
          <w:kern w:val="1"/>
          <w:sz w:val="20"/>
          <w:szCs w:val="20"/>
          <w:lang w:val="en-US" w:eastAsia="en-US"/>
        </w:rPr>
        <w:t xml:space="preserve"> below.</w:t>
      </w:r>
    </w:p>
    <w:p w14:paraId="52E4D9F9" w14:textId="77777777" w:rsidR="00752087" w:rsidRDefault="00752087" w:rsidP="00FD1C37">
      <w:pPr>
        <w:pStyle w:val="NormalWeb"/>
        <w:spacing w:before="0" w:beforeAutospacing="0" w:after="0" w:afterAutospacing="0"/>
        <w:jc w:val="both"/>
        <w:rPr>
          <w:spacing w:val="5"/>
          <w:kern w:val="1"/>
          <w:sz w:val="20"/>
          <w:szCs w:val="20"/>
          <w:lang w:val="en-US" w:eastAsia="en-US"/>
        </w:rPr>
      </w:pPr>
    </w:p>
    <w:p w14:paraId="0465DAC7" w14:textId="45753C3B" w:rsidR="00752087" w:rsidRDefault="00752087" w:rsidP="00FD1C37">
      <w:pPr>
        <w:pStyle w:val="NormalWeb"/>
        <w:spacing w:before="0" w:beforeAutospacing="0" w:after="0" w:afterAutospacing="0"/>
        <w:jc w:val="both"/>
        <w:rPr>
          <w:b/>
          <w:spacing w:val="5"/>
          <w:kern w:val="1"/>
          <w:sz w:val="20"/>
          <w:szCs w:val="20"/>
          <w:lang w:val="en-US" w:eastAsia="en-US"/>
        </w:rPr>
      </w:pPr>
      <w:r w:rsidRPr="00752087">
        <w:rPr>
          <w:b/>
          <w:spacing w:val="5"/>
          <w:kern w:val="1"/>
          <w:sz w:val="20"/>
          <w:szCs w:val="20"/>
          <w:lang w:val="en-US" w:eastAsia="en-US"/>
        </w:rPr>
        <w:t>Problem 2</w:t>
      </w:r>
    </w:p>
    <w:p w14:paraId="0FD1ABE8" w14:textId="77777777" w:rsidR="00752087" w:rsidRPr="00752087" w:rsidRDefault="00752087" w:rsidP="00FD1C37">
      <w:pPr>
        <w:pStyle w:val="NormalWeb"/>
        <w:spacing w:before="0" w:beforeAutospacing="0" w:after="0" w:afterAutospacing="0"/>
        <w:jc w:val="both"/>
        <w:rPr>
          <w:b/>
          <w:spacing w:val="5"/>
          <w:kern w:val="1"/>
          <w:sz w:val="20"/>
          <w:szCs w:val="20"/>
          <w:lang w:val="en-US" w:eastAsia="en-US"/>
        </w:rPr>
      </w:pPr>
    </w:p>
    <w:p w14:paraId="4BD7D1B9" w14:textId="4C22D5DD" w:rsidR="00FD1C37" w:rsidRPr="00EC15D2" w:rsidRDefault="00FD1C37" w:rsidP="00FD1C37">
      <w:pPr>
        <w:pStyle w:val="NormalWeb"/>
        <w:spacing w:before="0" w:beforeAutospacing="0" w:after="0" w:afterAutospacing="0"/>
        <w:jc w:val="both"/>
        <w:rPr>
          <w:b/>
          <w:spacing w:val="5"/>
          <w:kern w:val="1"/>
          <w:sz w:val="20"/>
          <w:szCs w:val="20"/>
          <w:lang w:val="en-US" w:eastAsia="en-US"/>
        </w:rPr>
      </w:pPr>
      <w:r w:rsidRPr="00FD1C37">
        <w:rPr>
          <w:spacing w:val="5"/>
          <w:kern w:val="1"/>
          <w:sz w:val="20"/>
          <w:szCs w:val="20"/>
          <w:lang w:val="en-US" w:eastAsia="en-US"/>
        </w:rPr>
        <w:t>For problem-2 of our experiment</w:t>
      </w:r>
      <w:r w:rsidR="00EE74A1">
        <w:rPr>
          <w:spacing w:val="5"/>
          <w:kern w:val="1"/>
          <w:sz w:val="20"/>
          <w:szCs w:val="20"/>
          <w:lang w:val="en-US" w:eastAsia="en-US"/>
        </w:rPr>
        <w:t>, we go a step further by predicting absence (zero) or presence (non-zero) of heart disease. This is possible because we group</w:t>
      </w:r>
      <w:r w:rsidRPr="00FD1C37">
        <w:rPr>
          <w:spacing w:val="5"/>
          <w:kern w:val="1"/>
          <w:sz w:val="20"/>
          <w:szCs w:val="20"/>
          <w:lang w:val="en-US" w:eastAsia="en-US"/>
        </w:rPr>
        <w:t xml:space="preserve"> all severity classes</w:t>
      </w:r>
      <w:r>
        <w:rPr>
          <w:spacing w:val="5"/>
          <w:kern w:val="1"/>
          <w:sz w:val="20"/>
          <w:szCs w:val="20"/>
          <w:lang w:val="en-US" w:eastAsia="en-US"/>
        </w:rPr>
        <w:t xml:space="preserve"> </w:t>
      </w:r>
      <w:r w:rsidRPr="00FD1C37">
        <w:rPr>
          <w:spacing w:val="5"/>
          <w:kern w:val="1"/>
          <w:sz w:val="20"/>
          <w:szCs w:val="20"/>
          <w:lang w:val="en-US" w:eastAsia="en-US"/>
        </w:rPr>
        <w:t xml:space="preserve">(1 to 4) together which </w:t>
      </w:r>
      <w:r w:rsidR="006D1A0C" w:rsidRPr="00FD1C37">
        <w:rPr>
          <w:spacing w:val="5"/>
          <w:kern w:val="1"/>
          <w:sz w:val="20"/>
          <w:szCs w:val="20"/>
          <w:lang w:val="en-US" w:eastAsia="en-US"/>
        </w:rPr>
        <w:t>mean</w:t>
      </w:r>
      <w:r w:rsidRPr="00FD1C37">
        <w:rPr>
          <w:spacing w:val="5"/>
          <w:kern w:val="1"/>
          <w:sz w:val="20"/>
          <w:szCs w:val="20"/>
          <w:lang w:val="en-US" w:eastAsia="en-US"/>
        </w:rPr>
        <w:t xml:space="preserve"> that a non-zero would indicate pres</w:t>
      </w:r>
      <w:r w:rsidR="00EE74A1">
        <w:rPr>
          <w:spacing w:val="5"/>
          <w:kern w:val="1"/>
          <w:sz w:val="20"/>
          <w:szCs w:val="20"/>
          <w:lang w:val="en-US" w:eastAsia="en-US"/>
        </w:rPr>
        <w:t xml:space="preserve">ence of heart disease and a </w:t>
      </w:r>
      <w:r w:rsidRPr="00FD1C37">
        <w:rPr>
          <w:spacing w:val="5"/>
          <w:kern w:val="1"/>
          <w:sz w:val="20"/>
          <w:szCs w:val="20"/>
          <w:lang w:val="en-US" w:eastAsia="en-US"/>
        </w:rPr>
        <w:t>zero would indicate absence of heart disease.</w:t>
      </w:r>
      <w:r w:rsidR="006D1A0C">
        <w:rPr>
          <w:spacing w:val="5"/>
          <w:kern w:val="1"/>
          <w:sz w:val="20"/>
          <w:szCs w:val="20"/>
          <w:lang w:val="en-US" w:eastAsia="en-US"/>
        </w:rPr>
        <w:t xml:space="preserve"> Problem-2 of the experiment follows same procedure as that of problem-1. First step is dimensionality reduction for which we use PCA with 5 components that picks best 5 components out of 14 attributes. Now what we get is a vector representation as we obtained in problem-</w:t>
      </w:r>
      <w:r w:rsidR="00752087">
        <w:rPr>
          <w:spacing w:val="5"/>
          <w:kern w:val="1"/>
          <w:sz w:val="20"/>
          <w:szCs w:val="20"/>
          <w:lang w:val="en-US" w:eastAsia="en-US"/>
        </w:rPr>
        <w:t>1, which</w:t>
      </w:r>
      <w:r w:rsidR="006D1A0C">
        <w:rPr>
          <w:spacing w:val="5"/>
          <w:kern w:val="1"/>
          <w:sz w:val="20"/>
          <w:szCs w:val="20"/>
          <w:lang w:val="en-US" w:eastAsia="en-US"/>
        </w:rPr>
        <w:t xml:space="preserve"> </w:t>
      </w:r>
      <w:r w:rsidR="00752087">
        <w:rPr>
          <w:spacing w:val="5"/>
          <w:kern w:val="1"/>
          <w:sz w:val="20"/>
          <w:szCs w:val="20"/>
          <w:lang w:val="en-US" w:eastAsia="en-US"/>
        </w:rPr>
        <w:t>basically implies</w:t>
      </w:r>
      <w:r w:rsidR="006D1A0C">
        <w:rPr>
          <w:spacing w:val="5"/>
          <w:kern w:val="1"/>
          <w:sz w:val="20"/>
          <w:szCs w:val="20"/>
          <w:lang w:val="en-US" w:eastAsia="en-US"/>
        </w:rPr>
        <w:t xml:space="preserve"> 303</w:t>
      </w:r>
      <w:r w:rsidR="00752087">
        <w:rPr>
          <w:spacing w:val="5"/>
          <w:kern w:val="1"/>
          <w:sz w:val="20"/>
          <w:szCs w:val="20"/>
          <w:lang w:val="en-US" w:eastAsia="en-US"/>
        </w:rPr>
        <w:t xml:space="preserve"> samples </w:t>
      </w:r>
      <w:r w:rsidR="006D1A0C">
        <w:rPr>
          <w:spacing w:val="5"/>
          <w:kern w:val="1"/>
          <w:sz w:val="20"/>
          <w:szCs w:val="20"/>
          <w:lang w:val="en-US" w:eastAsia="en-US"/>
        </w:rPr>
        <w:t>x</w:t>
      </w:r>
      <w:r w:rsidR="00752087">
        <w:rPr>
          <w:spacing w:val="5"/>
          <w:kern w:val="1"/>
          <w:sz w:val="20"/>
          <w:szCs w:val="20"/>
          <w:lang w:val="en-US" w:eastAsia="en-US"/>
        </w:rPr>
        <w:t xml:space="preserve"> </w:t>
      </w:r>
      <w:r w:rsidR="006D1A0C">
        <w:rPr>
          <w:spacing w:val="5"/>
          <w:kern w:val="1"/>
          <w:sz w:val="20"/>
          <w:szCs w:val="20"/>
          <w:lang w:val="en-US" w:eastAsia="en-US"/>
        </w:rPr>
        <w:t>5</w:t>
      </w:r>
      <w:r w:rsidR="00752087">
        <w:rPr>
          <w:spacing w:val="5"/>
          <w:kern w:val="1"/>
          <w:sz w:val="20"/>
          <w:szCs w:val="20"/>
          <w:lang w:val="en-US" w:eastAsia="en-US"/>
        </w:rPr>
        <w:t xml:space="preserve"> features</w:t>
      </w:r>
      <w:r w:rsidR="006D1A0C">
        <w:rPr>
          <w:spacing w:val="5"/>
          <w:kern w:val="1"/>
          <w:sz w:val="20"/>
          <w:szCs w:val="20"/>
          <w:lang w:val="en-US" w:eastAsia="en-US"/>
        </w:rPr>
        <w:t xml:space="preserve">. For problem-2, we use </w:t>
      </w:r>
      <w:r w:rsidR="00752087">
        <w:rPr>
          <w:spacing w:val="5"/>
          <w:kern w:val="1"/>
          <w:sz w:val="20"/>
          <w:szCs w:val="20"/>
          <w:lang w:val="en-US" w:eastAsia="en-US"/>
        </w:rPr>
        <w:t>an</w:t>
      </w:r>
      <w:r w:rsidR="006D1A0C">
        <w:rPr>
          <w:spacing w:val="5"/>
          <w:kern w:val="1"/>
          <w:sz w:val="20"/>
          <w:szCs w:val="20"/>
          <w:lang w:val="en-US" w:eastAsia="en-US"/>
        </w:rPr>
        <w:t xml:space="preserve"> 80/20 split where 80% of data is used to train classifier and 20% is used to test. </w:t>
      </w:r>
      <w:r w:rsidR="00151E7F">
        <w:rPr>
          <w:spacing w:val="5"/>
          <w:kern w:val="1"/>
          <w:sz w:val="20"/>
          <w:szCs w:val="20"/>
          <w:lang w:val="en-US" w:eastAsia="en-US"/>
        </w:rPr>
        <w:t>Now, we follow the same procedure as we did for problem-1 we apply 3 classifiers i.e. Linear SVM, Non-Linear SVM with RBF kernel and Stratified k-means cross validation with 5 folds, all for a value of C=0.001.</w:t>
      </w:r>
      <w:r w:rsidRPr="00FD1C37">
        <w:rPr>
          <w:spacing w:val="5"/>
          <w:kern w:val="1"/>
          <w:sz w:val="20"/>
          <w:szCs w:val="20"/>
          <w:lang w:val="en-US" w:eastAsia="en-US"/>
        </w:rPr>
        <w:t xml:space="preserve"> </w:t>
      </w:r>
      <w:r w:rsidR="00EC15D2">
        <w:rPr>
          <w:spacing w:val="5"/>
          <w:kern w:val="1"/>
          <w:sz w:val="20"/>
          <w:szCs w:val="20"/>
          <w:lang w:val="en-US" w:eastAsia="en-US"/>
        </w:rPr>
        <w:t xml:space="preserve">The results are shown in </w:t>
      </w:r>
      <w:r w:rsidR="00123419">
        <w:rPr>
          <w:b/>
          <w:spacing w:val="5"/>
          <w:kern w:val="1"/>
          <w:sz w:val="20"/>
          <w:szCs w:val="20"/>
          <w:lang w:val="en-US" w:eastAsia="en-US"/>
        </w:rPr>
        <w:t>FIG 2</w:t>
      </w:r>
    </w:p>
    <w:p w14:paraId="4B52C41C" w14:textId="77777777" w:rsidR="00FD1C37" w:rsidRDefault="00FD1C37" w:rsidP="00FD1C37">
      <w:pPr>
        <w:pStyle w:val="NormalWeb"/>
        <w:spacing w:before="0" w:beforeAutospacing="0" w:after="0" w:afterAutospacing="0"/>
        <w:jc w:val="both"/>
        <w:rPr>
          <w:spacing w:val="5"/>
          <w:kern w:val="1"/>
          <w:sz w:val="20"/>
          <w:szCs w:val="20"/>
          <w:lang w:val="en-US" w:eastAsia="en-US"/>
        </w:rPr>
      </w:pPr>
    </w:p>
    <w:p w14:paraId="1B21E954" w14:textId="7E63535A" w:rsidR="00FD1C37" w:rsidRPr="00FD1C37" w:rsidRDefault="00FD1C37" w:rsidP="00FD1C37">
      <w:pPr>
        <w:pStyle w:val="NormalWeb"/>
        <w:spacing w:before="0" w:beforeAutospacing="0" w:after="0" w:afterAutospacing="0"/>
        <w:jc w:val="both"/>
        <w:rPr>
          <w:spacing w:val="5"/>
          <w:kern w:val="1"/>
          <w:sz w:val="20"/>
          <w:szCs w:val="20"/>
          <w:lang w:val="en-US" w:eastAsia="en-US"/>
        </w:rPr>
      </w:pPr>
      <w:r w:rsidRPr="00FD1C37">
        <w:rPr>
          <w:spacing w:val="5"/>
          <w:kern w:val="1"/>
          <w:sz w:val="20"/>
          <w:szCs w:val="20"/>
          <w:lang w:val="en-US" w:eastAsia="en-US"/>
        </w:rPr>
        <w:t>Table and figures below describe classifiers that we used and interprets results that they generated.</w:t>
      </w:r>
    </w:p>
    <w:p w14:paraId="714128A2" w14:textId="77777777" w:rsidR="00BB7B57" w:rsidRDefault="00BB7B57">
      <w:pPr>
        <w:widowControl w:val="0"/>
        <w:autoSpaceDE w:val="0"/>
        <w:autoSpaceDN w:val="0"/>
        <w:adjustRightInd w:val="0"/>
        <w:spacing w:before="120" w:line="226" w:lineRule="auto"/>
        <w:jc w:val="both"/>
        <w:rPr>
          <w:spacing w:val="5"/>
          <w:kern w:val="1"/>
        </w:rPr>
      </w:pP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161EDA37"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BB7B57">
        <w:rPr>
          <w:b/>
          <w:bCs/>
          <w:spacing w:val="24"/>
          <w:kern w:val="1"/>
          <w:sz w:val="24"/>
          <w:szCs w:val="24"/>
        </w:rPr>
        <w:t>Result</w:t>
      </w:r>
    </w:p>
    <w:p w14:paraId="26F6C10A" w14:textId="77777777" w:rsidR="00151E7F" w:rsidRDefault="00151E7F">
      <w:pPr>
        <w:widowControl w:val="0"/>
        <w:autoSpaceDE w:val="0"/>
        <w:autoSpaceDN w:val="0"/>
        <w:adjustRightInd w:val="0"/>
        <w:spacing w:before="120" w:line="226" w:lineRule="auto"/>
        <w:jc w:val="both"/>
        <w:rPr>
          <w:spacing w:val="5"/>
          <w:kern w:val="1"/>
        </w:rPr>
      </w:pP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4639B6E1" w:rsidR="002D0824" w:rsidRDefault="00A667B5">
      <w:pPr>
        <w:widowControl w:val="0"/>
        <w:autoSpaceDE w:val="0"/>
        <w:autoSpaceDN w:val="0"/>
        <w:adjustRightInd w:val="0"/>
        <w:spacing w:before="120" w:line="226" w:lineRule="auto"/>
        <w:jc w:val="center"/>
        <w:rPr>
          <w:spacing w:val="5"/>
          <w:kern w:val="1"/>
        </w:rPr>
      </w:pPr>
      <w:r>
        <w:rPr>
          <w:spacing w:val="5"/>
          <w:kern w:val="1"/>
        </w:rPr>
        <w:t xml:space="preserve">Table 1: </w:t>
      </w:r>
      <w:r w:rsidR="00151E7F">
        <w:rPr>
          <w:spacing w:val="5"/>
          <w:kern w:val="1"/>
        </w:rPr>
        <w:t>Problem-1 60/40 Data Split</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6136" w:type="dxa"/>
        <w:jc w:val="center"/>
        <w:tblLayout w:type="fixed"/>
        <w:tblLook w:val="0000" w:firstRow="0" w:lastRow="0" w:firstColumn="0" w:lastColumn="0" w:noHBand="0" w:noVBand="0"/>
      </w:tblPr>
      <w:tblGrid>
        <w:gridCol w:w="1753"/>
        <w:gridCol w:w="1979"/>
        <w:gridCol w:w="2404"/>
      </w:tblGrid>
      <w:tr w:rsidR="00151E7F" w14:paraId="6BF40B21" w14:textId="41B291CD" w:rsidTr="00EC15D2">
        <w:trPr>
          <w:jc w:val="center"/>
        </w:trPr>
        <w:tc>
          <w:tcPr>
            <w:tcW w:w="1753" w:type="dxa"/>
            <w:tcBorders>
              <w:top w:val="single" w:sz="8" w:space="0" w:color="BFBFBF"/>
              <w:left w:val="single" w:sz="8" w:space="0" w:color="BFBFBF"/>
              <w:bottom w:val="single" w:sz="6" w:space="0" w:color="BFBFBF"/>
              <w:right w:val="single" w:sz="8" w:space="0" w:color="BFBFBF"/>
            </w:tcBorders>
          </w:tcPr>
          <w:p w14:paraId="77C37878" w14:textId="18642216" w:rsidR="00151E7F" w:rsidRDefault="00151E7F">
            <w:pPr>
              <w:widowControl w:val="0"/>
              <w:autoSpaceDE w:val="0"/>
              <w:autoSpaceDN w:val="0"/>
              <w:adjustRightInd w:val="0"/>
              <w:spacing w:before="120" w:line="226" w:lineRule="auto"/>
              <w:jc w:val="both"/>
              <w:rPr>
                <w:b/>
                <w:bCs/>
                <w:spacing w:val="5"/>
                <w:kern w:val="1"/>
                <w:u w:val="single"/>
              </w:rPr>
            </w:pPr>
            <w:r>
              <w:rPr>
                <w:b/>
                <w:bCs/>
                <w:spacing w:val="5"/>
                <w:kern w:val="1"/>
              </w:rPr>
              <w:t>Classifier</w:t>
            </w:r>
          </w:p>
        </w:tc>
        <w:tc>
          <w:tcPr>
            <w:tcW w:w="1979" w:type="dxa"/>
            <w:tcBorders>
              <w:top w:val="single" w:sz="8" w:space="0" w:color="BFBFBF"/>
              <w:left w:val="single" w:sz="8" w:space="0" w:color="BFBFBF"/>
              <w:bottom w:val="single" w:sz="6" w:space="0" w:color="BFBFBF"/>
              <w:right w:val="single" w:sz="8" w:space="0" w:color="BFBFBF"/>
            </w:tcBorders>
          </w:tcPr>
          <w:p w14:paraId="20F18124" w14:textId="2F970E13" w:rsidR="00151E7F" w:rsidRPr="00EC15D2" w:rsidRDefault="00EC15D2">
            <w:pPr>
              <w:widowControl w:val="0"/>
              <w:autoSpaceDE w:val="0"/>
              <w:autoSpaceDN w:val="0"/>
              <w:adjustRightInd w:val="0"/>
              <w:rPr>
                <w:b/>
                <w:bCs/>
                <w:spacing w:val="5"/>
                <w:kern w:val="1"/>
              </w:rPr>
            </w:pPr>
            <w:r>
              <w:rPr>
                <w:b/>
                <w:bCs/>
                <w:spacing w:val="5"/>
                <w:kern w:val="1"/>
              </w:rPr>
              <w:t>Classification Accuracy (</w:t>
            </w:r>
            <w:r w:rsidR="00151E7F" w:rsidRPr="00EC15D2">
              <w:rPr>
                <w:b/>
                <w:bCs/>
                <w:spacing w:val="5"/>
                <w:kern w:val="1"/>
              </w:rPr>
              <w:t>X</w:t>
            </w:r>
            <w:r w:rsidRPr="00EC15D2">
              <w:rPr>
                <w:b/>
                <w:bCs/>
                <w:spacing w:val="5"/>
                <w:kern w:val="1"/>
              </w:rPr>
              <w:t>_</w:t>
            </w:r>
            <w:r w:rsidR="00151E7F" w:rsidRPr="00EC15D2">
              <w:rPr>
                <w:b/>
                <w:bCs/>
                <w:spacing w:val="5"/>
                <w:kern w:val="1"/>
              </w:rPr>
              <w:t>new</w:t>
            </w:r>
            <w:r>
              <w:rPr>
                <w:b/>
                <w:bCs/>
                <w:spacing w:val="5"/>
                <w:kern w:val="1"/>
              </w:rPr>
              <w:t>)</w:t>
            </w:r>
          </w:p>
        </w:tc>
        <w:tc>
          <w:tcPr>
            <w:tcW w:w="2404" w:type="dxa"/>
            <w:tcBorders>
              <w:top w:val="single" w:sz="8" w:space="0" w:color="BFBFBF"/>
              <w:left w:val="single" w:sz="8" w:space="0" w:color="BFBFBF"/>
              <w:bottom w:val="single" w:sz="6" w:space="0" w:color="BFBFBF"/>
              <w:right w:val="single" w:sz="8" w:space="0" w:color="BFBFBF"/>
            </w:tcBorders>
          </w:tcPr>
          <w:p w14:paraId="7A902A7A" w14:textId="7187DA73" w:rsidR="00151E7F" w:rsidRPr="00EC15D2" w:rsidRDefault="00EC15D2">
            <w:pPr>
              <w:widowControl w:val="0"/>
              <w:autoSpaceDE w:val="0"/>
              <w:autoSpaceDN w:val="0"/>
              <w:adjustRightInd w:val="0"/>
              <w:rPr>
                <w:b/>
                <w:bCs/>
                <w:spacing w:val="5"/>
                <w:kern w:val="1"/>
              </w:rPr>
            </w:pPr>
            <w:r>
              <w:rPr>
                <w:b/>
                <w:bCs/>
                <w:spacing w:val="5"/>
                <w:kern w:val="1"/>
              </w:rPr>
              <w:t>Classification Accuracy (</w:t>
            </w:r>
            <w:r w:rsidRPr="00EC15D2">
              <w:rPr>
                <w:b/>
                <w:bCs/>
                <w:spacing w:val="5"/>
                <w:kern w:val="1"/>
              </w:rPr>
              <w:t>X_new</w:t>
            </w:r>
            <w:r>
              <w:rPr>
                <w:b/>
                <w:bCs/>
                <w:spacing w:val="5"/>
                <w:kern w:val="1"/>
              </w:rPr>
              <w:t>- Split)</w:t>
            </w:r>
          </w:p>
        </w:tc>
      </w:tr>
      <w:tr w:rsidR="00151E7F" w14:paraId="4BB1F183" w14:textId="07BA95B1" w:rsidTr="00EC15D2">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5BAE4898" w:rsidR="00151E7F" w:rsidRDefault="00151E7F">
            <w:pPr>
              <w:widowControl w:val="0"/>
              <w:autoSpaceDE w:val="0"/>
              <w:autoSpaceDN w:val="0"/>
              <w:adjustRightInd w:val="0"/>
              <w:spacing w:before="120" w:line="226" w:lineRule="auto"/>
              <w:jc w:val="both"/>
              <w:rPr>
                <w:spacing w:val="5"/>
                <w:kern w:val="1"/>
              </w:rPr>
            </w:pPr>
            <w:r>
              <w:rPr>
                <w:spacing w:val="5"/>
                <w:kern w:val="1"/>
              </w:rPr>
              <w:t>Linear SVM</w:t>
            </w:r>
          </w:p>
        </w:tc>
        <w:tc>
          <w:tcPr>
            <w:tcW w:w="1979" w:type="dxa"/>
            <w:tcBorders>
              <w:top w:val="single" w:sz="8" w:space="0" w:color="BFBFBF"/>
              <w:left w:val="single" w:sz="8" w:space="0" w:color="BFBFBF"/>
              <w:bottom w:val="single" w:sz="8" w:space="0" w:color="BFBFBF"/>
              <w:right w:val="single" w:sz="8" w:space="0" w:color="BFBFBF"/>
            </w:tcBorders>
          </w:tcPr>
          <w:p w14:paraId="3ED35007" w14:textId="04DE2D7A" w:rsidR="00151E7F" w:rsidRDefault="00151E7F">
            <w:pPr>
              <w:widowControl w:val="0"/>
              <w:autoSpaceDE w:val="0"/>
              <w:autoSpaceDN w:val="0"/>
              <w:adjustRightInd w:val="0"/>
              <w:spacing w:before="120" w:line="226" w:lineRule="auto"/>
              <w:jc w:val="both"/>
              <w:rPr>
                <w:spacing w:val="5"/>
                <w:kern w:val="1"/>
              </w:rPr>
            </w:pPr>
            <w:r>
              <w:rPr>
                <w:spacing w:val="5"/>
                <w:kern w:val="1"/>
              </w:rPr>
              <w:t>80%</w:t>
            </w:r>
          </w:p>
        </w:tc>
        <w:tc>
          <w:tcPr>
            <w:tcW w:w="2404" w:type="dxa"/>
            <w:tcBorders>
              <w:top w:val="single" w:sz="8" w:space="0" w:color="BFBFBF"/>
              <w:left w:val="single" w:sz="8" w:space="0" w:color="BFBFBF"/>
              <w:bottom w:val="single" w:sz="8" w:space="0" w:color="BFBFBF"/>
              <w:right w:val="single" w:sz="8" w:space="0" w:color="BFBFBF"/>
            </w:tcBorders>
          </w:tcPr>
          <w:p w14:paraId="1C0D5516" w14:textId="5A834BE1" w:rsidR="00151E7F" w:rsidRDefault="00151E7F">
            <w:pPr>
              <w:widowControl w:val="0"/>
              <w:autoSpaceDE w:val="0"/>
              <w:autoSpaceDN w:val="0"/>
              <w:adjustRightInd w:val="0"/>
              <w:spacing w:before="120" w:line="226" w:lineRule="auto"/>
              <w:jc w:val="both"/>
              <w:rPr>
                <w:spacing w:val="5"/>
                <w:kern w:val="1"/>
              </w:rPr>
            </w:pPr>
            <w:r>
              <w:rPr>
                <w:spacing w:val="5"/>
                <w:kern w:val="1"/>
              </w:rPr>
              <w:t>55%</w:t>
            </w:r>
          </w:p>
        </w:tc>
      </w:tr>
      <w:tr w:rsidR="00151E7F" w14:paraId="2D893E56" w14:textId="4685DFCB" w:rsidTr="00EC15D2">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13DD6" w:rsidR="00151E7F" w:rsidRDefault="00151E7F">
            <w:pPr>
              <w:widowControl w:val="0"/>
              <w:autoSpaceDE w:val="0"/>
              <w:autoSpaceDN w:val="0"/>
              <w:adjustRightInd w:val="0"/>
              <w:spacing w:line="226" w:lineRule="auto"/>
              <w:jc w:val="both"/>
              <w:rPr>
                <w:spacing w:val="5"/>
                <w:kern w:val="1"/>
              </w:rPr>
            </w:pPr>
            <w:r>
              <w:rPr>
                <w:spacing w:val="5"/>
                <w:kern w:val="1"/>
              </w:rPr>
              <w:t>Non-Linear SVM (kernel ‘RBF’)</w:t>
            </w:r>
          </w:p>
        </w:tc>
        <w:tc>
          <w:tcPr>
            <w:tcW w:w="1979" w:type="dxa"/>
            <w:tcBorders>
              <w:top w:val="single" w:sz="8" w:space="0" w:color="BFBFBF"/>
              <w:left w:val="single" w:sz="8" w:space="0" w:color="BFBFBF"/>
              <w:bottom w:val="single" w:sz="8" w:space="0" w:color="BFBFBF"/>
              <w:right w:val="single" w:sz="8" w:space="0" w:color="BFBFBF"/>
            </w:tcBorders>
          </w:tcPr>
          <w:p w14:paraId="64B276ED" w14:textId="47D5FF66" w:rsidR="00151E7F" w:rsidRDefault="00151E7F">
            <w:pPr>
              <w:widowControl w:val="0"/>
              <w:autoSpaceDE w:val="0"/>
              <w:autoSpaceDN w:val="0"/>
              <w:adjustRightInd w:val="0"/>
              <w:spacing w:line="226" w:lineRule="auto"/>
              <w:jc w:val="both"/>
              <w:rPr>
                <w:spacing w:val="5"/>
                <w:kern w:val="1"/>
              </w:rPr>
            </w:pPr>
            <w:r>
              <w:rPr>
                <w:spacing w:val="5"/>
                <w:kern w:val="1"/>
              </w:rPr>
              <w:t>100%</w:t>
            </w:r>
          </w:p>
        </w:tc>
        <w:tc>
          <w:tcPr>
            <w:tcW w:w="2404" w:type="dxa"/>
            <w:tcBorders>
              <w:top w:val="single" w:sz="8" w:space="0" w:color="BFBFBF"/>
              <w:left w:val="single" w:sz="8" w:space="0" w:color="BFBFBF"/>
              <w:bottom w:val="single" w:sz="8" w:space="0" w:color="BFBFBF"/>
              <w:right w:val="single" w:sz="8" w:space="0" w:color="BFBFBF"/>
            </w:tcBorders>
          </w:tcPr>
          <w:p w14:paraId="18E74E6F" w14:textId="77B3C717" w:rsidR="00151E7F" w:rsidRDefault="00151E7F">
            <w:pPr>
              <w:widowControl w:val="0"/>
              <w:autoSpaceDE w:val="0"/>
              <w:autoSpaceDN w:val="0"/>
              <w:adjustRightInd w:val="0"/>
              <w:spacing w:line="226" w:lineRule="auto"/>
              <w:jc w:val="both"/>
              <w:rPr>
                <w:spacing w:val="5"/>
                <w:kern w:val="1"/>
              </w:rPr>
            </w:pPr>
            <w:r>
              <w:rPr>
                <w:spacing w:val="5"/>
                <w:kern w:val="1"/>
              </w:rPr>
              <w:t>49%</w:t>
            </w:r>
          </w:p>
        </w:tc>
      </w:tr>
      <w:tr w:rsidR="00151E7F" w14:paraId="0108EDC8" w14:textId="7CB8AA13" w:rsidTr="00EC15D2">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4AF572FB" w:rsidR="00151E7F" w:rsidRDefault="00151E7F">
            <w:pPr>
              <w:widowControl w:val="0"/>
              <w:autoSpaceDE w:val="0"/>
              <w:autoSpaceDN w:val="0"/>
              <w:adjustRightInd w:val="0"/>
              <w:spacing w:line="226" w:lineRule="auto"/>
              <w:jc w:val="both"/>
              <w:rPr>
                <w:spacing w:val="5"/>
                <w:kern w:val="1"/>
              </w:rPr>
            </w:pPr>
            <w:r>
              <w:rPr>
                <w:spacing w:val="5"/>
                <w:kern w:val="1"/>
              </w:rPr>
              <w:t>Stratified k-mean cross validation (kernel ‘RBF’)</w:t>
            </w:r>
          </w:p>
        </w:tc>
        <w:tc>
          <w:tcPr>
            <w:tcW w:w="1979" w:type="dxa"/>
            <w:tcBorders>
              <w:top w:val="single" w:sz="8" w:space="0" w:color="BFBFBF"/>
              <w:left w:val="single" w:sz="8" w:space="0" w:color="BFBFBF"/>
              <w:bottom w:val="single" w:sz="8" w:space="0" w:color="BFBFBF"/>
              <w:right w:val="single" w:sz="8" w:space="0" w:color="BFBFBF"/>
            </w:tcBorders>
          </w:tcPr>
          <w:p w14:paraId="18B208D1" w14:textId="462107C2" w:rsidR="00151E7F" w:rsidRDefault="00151E7F">
            <w:pPr>
              <w:widowControl w:val="0"/>
              <w:autoSpaceDE w:val="0"/>
              <w:autoSpaceDN w:val="0"/>
              <w:adjustRightInd w:val="0"/>
              <w:spacing w:line="226" w:lineRule="auto"/>
              <w:jc w:val="both"/>
              <w:rPr>
                <w:spacing w:val="5"/>
                <w:kern w:val="1"/>
              </w:rPr>
            </w:pPr>
            <w:r>
              <w:rPr>
                <w:spacing w:val="5"/>
                <w:kern w:val="1"/>
              </w:rPr>
              <w:t>100%</w:t>
            </w:r>
          </w:p>
        </w:tc>
        <w:tc>
          <w:tcPr>
            <w:tcW w:w="2404" w:type="dxa"/>
            <w:tcBorders>
              <w:top w:val="single" w:sz="8" w:space="0" w:color="BFBFBF"/>
              <w:left w:val="single" w:sz="8" w:space="0" w:color="BFBFBF"/>
              <w:bottom w:val="single" w:sz="8" w:space="0" w:color="BFBFBF"/>
              <w:right w:val="single" w:sz="8" w:space="0" w:color="BFBFBF"/>
            </w:tcBorders>
          </w:tcPr>
          <w:p w14:paraId="53618C1E" w14:textId="7C337E0E" w:rsidR="00151E7F" w:rsidRDefault="00151E7F">
            <w:pPr>
              <w:widowControl w:val="0"/>
              <w:autoSpaceDE w:val="0"/>
              <w:autoSpaceDN w:val="0"/>
              <w:adjustRightInd w:val="0"/>
              <w:spacing w:line="226" w:lineRule="auto"/>
              <w:jc w:val="both"/>
              <w:rPr>
                <w:spacing w:val="5"/>
                <w:kern w:val="1"/>
              </w:rPr>
            </w:pPr>
            <w:r>
              <w:rPr>
                <w:spacing w:val="5"/>
                <w:kern w:val="1"/>
              </w:rPr>
              <w:t>55%</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5D2BCC04" w14:textId="2BD6039F" w:rsidR="00151E7F" w:rsidRDefault="00151E7F" w:rsidP="00151E7F">
      <w:pPr>
        <w:widowControl w:val="0"/>
        <w:autoSpaceDE w:val="0"/>
        <w:autoSpaceDN w:val="0"/>
        <w:adjustRightInd w:val="0"/>
        <w:spacing w:before="120" w:line="226" w:lineRule="auto"/>
        <w:jc w:val="center"/>
        <w:rPr>
          <w:spacing w:val="5"/>
          <w:kern w:val="1"/>
        </w:rPr>
      </w:pPr>
      <w:r>
        <w:rPr>
          <w:spacing w:val="5"/>
          <w:kern w:val="1"/>
        </w:rPr>
        <w:t>Table 2: Problem-1 80/20 Data Split</w:t>
      </w:r>
    </w:p>
    <w:p w14:paraId="743E9549" w14:textId="77777777" w:rsidR="00151E7F" w:rsidRDefault="00151E7F" w:rsidP="00151E7F">
      <w:pPr>
        <w:widowControl w:val="0"/>
        <w:autoSpaceDE w:val="0"/>
        <w:autoSpaceDN w:val="0"/>
        <w:adjustRightInd w:val="0"/>
        <w:spacing w:before="120" w:line="226" w:lineRule="auto"/>
        <w:jc w:val="center"/>
        <w:rPr>
          <w:spacing w:val="5"/>
          <w:kern w:val="1"/>
        </w:rPr>
      </w:pPr>
    </w:p>
    <w:tbl>
      <w:tblPr>
        <w:tblW w:w="6086" w:type="dxa"/>
        <w:jc w:val="center"/>
        <w:tblLayout w:type="fixed"/>
        <w:tblLook w:val="0000" w:firstRow="0" w:lastRow="0" w:firstColumn="0" w:lastColumn="0" w:noHBand="0" w:noVBand="0"/>
      </w:tblPr>
      <w:tblGrid>
        <w:gridCol w:w="1753"/>
        <w:gridCol w:w="1979"/>
        <w:gridCol w:w="2354"/>
      </w:tblGrid>
      <w:tr w:rsidR="00EC15D2" w14:paraId="5C31C572" w14:textId="77777777" w:rsidTr="00EC15D2">
        <w:trPr>
          <w:jc w:val="center"/>
        </w:trPr>
        <w:tc>
          <w:tcPr>
            <w:tcW w:w="1753" w:type="dxa"/>
            <w:tcBorders>
              <w:top w:val="single" w:sz="8" w:space="0" w:color="BFBFBF"/>
              <w:left w:val="single" w:sz="8" w:space="0" w:color="BFBFBF"/>
              <w:bottom w:val="single" w:sz="6" w:space="0" w:color="BFBFBF"/>
              <w:right w:val="single" w:sz="8" w:space="0" w:color="BFBFBF"/>
            </w:tcBorders>
          </w:tcPr>
          <w:p w14:paraId="1FF1F793" w14:textId="77777777" w:rsidR="00EC15D2" w:rsidRDefault="00EC15D2" w:rsidP="00752087">
            <w:pPr>
              <w:widowControl w:val="0"/>
              <w:autoSpaceDE w:val="0"/>
              <w:autoSpaceDN w:val="0"/>
              <w:adjustRightInd w:val="0"/>
              <w:spacing w:before="120" w:line="226" w:lineRule="auto"/>
              <w:jc w:val="both"/>
              <w:rPr>
                <w:b/>
                <w:bCs/>
                <w:spacing w:val="5"/>
                <w:kern w:val="1"/>
                <w:u w:val="single"/>
              </w:rPr>
            </w:pPr>
            <w:r>
              <w:rPr>
                <w:b/>
                <w:bCs/>
                <w:spacing w:val="5"/>
                <w:kern w:val="1"/>
              </w:rPr>
              <w:t>Classifier</w:t>
            </w:r>
          </w:p>
        </w:tc>
        <w:tc>
          <w:tcPr>
            <w:tcW w:w="1979" w:type="dxa"/>
            <w:tcBorders>
              <w:top w:val="single" w:sz="8" w:space="0" w:color="BFBFBF"/>
              <w:left w:val="single" w:sz="8" w:space="0" w:color="BFBFBF"/>
              <w:bottom w:val="single" w:sz="6" w:space="0" w:color="BFBFBF"/>
              <w:right w:val="single" w:sz="8" w:space="0" w:color="BFBFBF"/>
            </w:tcBorders>
          </w:tcPr>
          <w:p w14:paraId="20B38504" w14:textId="11E7BA5A" w:rsidR="00EC15D2" w:rsidRDefault="00EC15D2" w:rsidP="00752087">
            <w:pPr>
              <w:widowControl w:val="0"/>
              <w:autoSpaceDE w:val="0"/>
              <w:autoSpaceDN w:val="0"/>
              <w:adjustRightInd w:val="0"/>
              <w:rPr>
                <w:b/>
                <w:bCs/>
                <w:spacing w:val="5"/>
                <w:kern w:val="1"/>
                <w:u w:val="single"/>
              </w:rPr>
            </w:pPr>
            <w:r>
              <w:rPr>
                <w:b/>
                <w:bCs/>
                <w:spacing w:val="5"/>
                <w:kern w:val="1"/>
              </w:rPr>
              <w:t>Classification Accuracy (</w:t>
            </w:r>
            <w:r w:rsidRPr="00EC15D2">
              <w:rPr>
                <w:b/>
                <w:bCs/>
                <w:spacing w:val="5"/>
                <w:kern w:val="1"/>
              </w:rPr>
              <w:t>X_new</w:t>
            </w:r>
            <w:r>
              <w:rPr>
                <w:b/>
                <w:bCs/>
                <w:spacing w:val="5"/>
                <w:kern w:val="1"/>
              </w:rPr>
              <w:t>)</w:t>
            </w:r>
          </w:p>
        </w:tc>
        <w:tc>
          <w:tcPr>
            <w:tcW w:w="2354" w:type="dxa"/>
            <w:tcBorders>
              <w:top w:val="single" w:sz="8" w:space="0" w:color="BFBFBF"/>
              <w:left w:val="single" w:sz="8" w:space="0" w:color="BFBFBF"/>
              <w:bottom w:val="single" w:sz="6" w:space="0" w:color="BFBFBF"/>
              <w:right w:val="single" w:sz="8" w:space="0" w:color="BFBFBF"/>
            </w:tcBorders>
          </w:tcPr>
          <w:p w14:paraId="2202B04A" w14:textId="43697C15" w:rsidR="00EC15D2" w:rsidRDefault="00EC15D2" w:rsidP="00752087">
            <w:pPr>
              <w:widowControl w:val="0"/>
              <w:autoSpaceDE w:val="0"/>
              <w:autoSpaceDN w:val="0"/>
              <w:adjustRightInd w:val="0"/>
              <w:rPr>
                <w:b/>
                <w:bCs/>
                <w:spacing w:val="5"/>
                <w:kern w:val="1"/>
                <w:u w:val="single"/>
              </w:rPr>
            </w:pPr>
            <w:r>
              <w:rPr>
                <w:b/>
                <w:bCs/>
                <w:spacing w:val="5"/>
                <w:kern w:val="1"/>
              </w:rPr>
              <w:t>Classification Accuracy (</w:t>
            </w:r>
            <w:r w:rsidRPr="00EC15D2">
              <w:rPr>
                <w:b/>
                <w:bCs/>
                <w:spacing w:val="5"/>
                <w:kern w:val="1"/>
              </w:rPr>
              <w:t>X_new</w:t>
            </w:r>
            <w:r>
              <w:rPr>
                <w:b/>
                <w:bCs/>
                <w:spacing w:val="5"/>
                <w:kern w:val="1"/>
              </w:rPr>
              <w:t>- Split)</w:t>
            </w:r>
          </w:p>
        </w:tc>
      </w:tr>
      <w:tr w:rsidR="00151E7F" w14:paraId="5567DA4A" w14:textId="77777777" w:rsidTr="00EC15D2">
        <w:trPr>
          <w:jc w:val="center"/>
        </w:trPr>
        <w:tc>
          <w:tcPr>
            <w:tcW w:w="1753" w:type="dxa"/>
            <w:tcBorders>
              <w:top w:val="single" w:sz="8" w:space="0" w:color="BFBFBF"/>
              <w:left w:val="single" w:sz="8" w:space="0" w:color="BFBFBF"/>
              <w:bottom w:val="single" w:sz="8" w:space="0" w:color="BFBFBF"/>
              <w:right w:val="single" w:sz="8" w:space="0" w:color="BFBFBF"/>
            </w:tcBorders>
          </w:tcPr>
          <w:p w14:paraId="7C7099F3" w14:textId="77777777" w:rsidR="00151E7F" w:rsidRDefault="00151E7F" w:rsidP="00752087">
            <w:pPr>
              <w:widowControl w:val="0"/>
              <w:autoSpaceDE w:val="0"/>
              <w:autoSpaceDN w:val="0"/>
              <w:adjustRightInd w:val="0"/>
              <w:spacing w:before="120" w:line="226" w:lineRule="auto"/>
              <w:jc w:val="both"/>
              <w:rPr>
                <w:spacing w:val="5"/>
                <w:kern w:val="1"/>
              </w:rPr>
            </w:pPr>
            <w:r>
              <w:rPr>
                <w:spacing w:val="5"/>
                <w:kern w:val="1"/>
              </w:rPr>
              <w:t>Linear SVM</w:t>
            </w:r>
          </w:p>
        </w:tc>
        <w:tc>
          <w:tcPr>
            <w:tcW w:w="1979" w:type="dxa"/>
            <w:tcBorders>
              <w:top w:val="single" w:sz="8" w:space="0" w:color="BFBFBF"/>
              <w:left w:val="single" w:sz="8" w:space="0" w:color="BFBFBF"/>
              <w:bottom w:val="single" w:sz="8" w:space="0" w:color="BFBFBF"/>
              <w:right w:val="single" w:sz="8" w:space="0" w:color="BFBFBF"/>
            </w:tcBorders>
          </w:tcPr>
          <w:p w14:paraId="06CF02EE" w14:textId="47DD03AD" w:rsidR="00151E7F" w:rsidRDefault="00151E7F" w:rsidP="00752087">
            <w:pPr>
              <w:widowControl w:val="0"/>
              <w:autoSpaceDE w:val="0"/>
              <w:autoSpaceDN w:val="0"/>
              <w:adjustRightInd w:val="0"/>
              <w:spacing w:before="120" w:line="226" w:lineRule="auto"/>
              <w:jc w:val="both"/>
              <w:rPr>
                <w:spacing w:val="5"/>
                <w:kern w:val="1"/>
              </w:rPr>
            </w:pPr>
            <w:r>
              <w:rPr>
                <w:spacing w:val="5"/>
                <w:kern w:val="1"/>
              </w:rPr>
              <w:t>81%</w:t>
            </w:r>
          </w:p>
        </w:tc>
        <w:tc>
          <w:tcPr>
            <w:tcW w:w="2354" w:type="dxa"/>
            <w:tcBorders>
              <w:top w:val="single" w:sz="8" w:space="0" w:color="BFBFBF"/>
              <w:left w:val="single" w:sz="8" w:space="0" w:color="BFBFBF"/>
              <w:bottom w:val="single" w:sz="8" w:space="0" w:color="BFBFBF"/>
              <w:right w:val="single" w:sz="8" w:space="0" w:color="BFBFBF"/>
            </w:tcBorders>
          </w:tcPr>
          <w:p w14:paraId="4EB01D7B" w14:textId="19C613A9" w:rsidR="00151E7F" w:rsidRDefault="00151E7F" w:rsidP="00752087">
            <w:pPr>
              <w:widowControl w:val="0"/>
              <w:autoSpaceDE w:val="0"/>
              <w:autoSpaceDN w:val="0"/>
              <w:adjustRightInd w:val="0"/>
              <w:spacing w:before="120" w:line="226" w:lineRule="auto"/>
              <w:jc w:val="both"/>
              <w:rPr>
                <w:spacing w:val="5"/>
                <w:kern w:val="1"/>
              </w:rPr>
            </w:pPr>
            <w:r>
              <w:rPr>
                <w:spacing w:val="5"/>
                <w:kern w:val="1"/>
              </w:rPr>
              <w:t>59%</w:t>
            </w:r>
          </w:p>
        </w:tc>
      </w:tr>
      <w:tr w:rsidR="00151E7F" w14:paraId="2AA5B545" w14:textId="77777777" w:rsidTr="00EC15D2">
        <w:trPr>
          <w:jc w:val="center"/>
        </w:trPr>
        <w:tc>
          <w:tcPr>
            <w:tcW w:w="1753" w:type="dxa"/>
            <w:tcBorders>
              <w:top w:val="single" w:sz="8" w:space="0" w:color="BFBFBF"/>
              <w:left w:val="single" w:sz="8" w:space="0" w:color="BFBFBF"/>
              <w:bottom w:val="single" w:sz="8" w:space="0" w:color="BFBFBF"/>
              <w:right w:val="single" w:sz="8" w:space="0" w:color="BFBFBF"/>
            </w:tcBorders>
          </w:tcPr>
          <w:p w14:paraId="0C2E2439" w14:textId="77777777" w:rsidR="00151E7F" w:rsidRDefault="00151E7F" w:rsidP="00752087">
            <w:pPr>
              <w:widowControl w:val="0"/>
              <w:autoSpaceDE w:val="0"/>
              <w:autoSpaceDN w:val="0"/>
              <w:adjustRightInd w:val="0"/>
              <w:spacing w:line="226" w:lineRule="auto"/>
              <w:jc w:val="both"/>
              <w:rPr>
                <w:spacing w:val="5"/>
                <w:kern w:val="1"/>
              </w:rPr>
            </w:pPr>
            <w:r>
              <w:rPr>
                <w:spacing w:val="5"/>
                <w:kern w:val="1"/>
              </w:rPr>
              <w:t>Non-Linear SVM (kernel ‘RBF’)</w:t>
            </w:r>
          </w:p>
        </w:tc>
        <w:tc>
          <w:tcPr>
            <w:tcW w:w="1979" w:type="dxa"/>
            <w:tcBorders>
              <w:top w:val="single" w:sz="8" w:space="0" w:color="BFBFBF"/>
              <w:left w:val="single" w:sz="8" w:space="0" w:color="BFBFBF"/>
              <w:bottom w:val="single" w:sz="8" w:space="0" w:color="BFBFBF"/>
              <w:right w:val="single" w:sz="8" w:space="0" w:color="BFBFBF"/>
            </w:tcBorders>
          </w:tcPr>
          <w:p w14:paraId="6130624A" w14:textId="77777777" w:rsidR="00151E7F" w:rsidRDefault="00151E7F" w:rsidP="00752087">
            <w:pPr>
              <w:widowControl w:val="0"/>
              <w:autoSpaceDE w:val="0"/>
              <w:autoSpaceDN w:val="0"/>
              <w:adjustRightInd w:val="0"/>
              <w:spacing w:line="226" w:lineRule="auto"/>
              <w:jc w:val="both"/>
              <w:rPr>
                <w:spacing w:val="5"/>
                <w:kern w:val="1"/>
              </w:rPr>
            </w:pPr>
            <w:r>
              <w:rPr>
                <w:spacing w:val="5"/>
                <w:kern w:val="1"/>
              </w:rPr>
              <w:t>100%</w:t>
            </w:r>
          </w:p>
        </w:tc>
        <w:tc>
          <w:tcPr>
            <w:tcW w:w="2354" w:type="dxa"/>
            <w:tcBorders>
              <w:top w:val="single" w:sz="8" w:space="0" w:color="BFBFBF"/>
              <w:left w:val="single" w:sz="8" w:space="0" w:color="BFBFBF"/>
              <w:bottom w:val="single" w:sz="8" w:space="0" w:color="BFBFBF"/>
              <w:right w:val="single" w:sz="8" w:space="0" w:color="BFBFBF"/>
            </w:tcBorders>
          </w:tcPr>
          <w:p w14:paraId="1837AAF2" w14:textId="1338C185" w:rsidR="00151E7F" w:rsidRDefault="00151E7F" w:rsidP="00752087">
            <w:pPr>
              <w:widowControl w:val="0"/>
              <w:autoSpaceDE w:val="0"/>
              <w:autoSpaceDN w:val="0"/>
              <w:adjustRightInd w:val="0"/>
              <w:spacing w:line="226" w:lineRule="auto"/>
              <w:jc w:val="both"/>
              <w:rPr>
                <w:spacing w:val="5"/>
                <w:kern w:val="1"/>
              </w:rPr>
            </w:pPr>
            <w:r>
              <w:rPr>
                <w:spacing w:val="5"/>
                <w:kern w:val="1"/>
              </w:rPr>
              <w:t>57.37%</w:t>
            </w:r>
          </w:p>
        </w:tc>
      </w:tr>
      <w:tr w:rsidR="00151E7F" w14:paraId="7129A00A" w14:textId="77777777" w:rsidTr="00EC15D2">
        <w:trPr>
          <w:jc w:val="center"/>
        </w:trPr>
        <w:tc>
          <w:tcPr>
            <w:tcW w:w="1753" w:type="dxa"/>
            <w:tcBorders>
              <w:top w:val="single" w:sz="8" w:space="0" w:color="BFBFBF"/>
              <w:left w:val="single" w:sz="8" w:space="0" w:color="BFBFBF"/>
              <w:bottom w:val="single" w:sz="8" w:space="0" w:color="BFBFBF"/>
              <w:right w:val="single" w:sz="8" w:space="0" w:color="BFBFBF"/>
            </w:tcBorders>
          </w:tcPr>
          <w:p w14:paraId="3227EA1D" w14:textId="77777777" w:rsidR="00151E7F" w:rsidRDefault="00151E7F" w:rsidP="00752087">
            <w:pPr>
              <w:widowControl w:val="0"/>
              <w:autoSpaceDE w:val="0"/>
              <w:autoSpaceDN w:val="0"/>
              <w:adjustRightInd w:val="0"/>
              <w:spacing w:line="226" w:lineRule="auto"/>
              <w:jc w:val="both"/>
              <w:rPr>
                <w:spacing w:val="5"/>
                <w:kern w:val="1"/>
              </w:rPr>
            </w:pPr>
            <w:r>
              <w:rPr>
                <w:spacing w:val="5"/>
                <w:kern w:val="1"/>
              </w:rPr>
              <w:t>Stratified k-mean cross validation (kernel ‘RBF’)</w:t>
            </w:r>
          </w:p>
        </w:tc>
        <w:tc>
          <w:tcPr>
            <w:tcW w:w="1979" w:type="dxa"/>
            <w:tcBorders>
              <w:top w:val="single" w:sz="8" w:space="0" w:color="BFBFBF"/>
              <w:left w:val="single" w:sz="8" w:space="0" w:color="BFBFBF"/>
              <w:bottom w:val="single" w:sz="8" w:space="0" w:color="BFBFBF"/>
              <w:right w:val="single" w:sz="8" w:space="0" w:color="BFBFBF"/>
            </w:tcBorders>
          </w:tcPr>
          <w:p w14:paraId="404D3067" w14:textId="77777777" w:rsidR="00151E7F" w:rsidRDefault="00151E7F" w:rsidP="00752087">
            <w:pPr>
              <w:widowControl w:val="0"/>
              <w:autoSpaceDE w:val="0"/>
              <w:autoSpaceDN w:val="0"/>
              <w:adjustRightInd w:val="0"/>
              <w:spacing w:line="226" w:lineRule="auto"/>
              <w:jc w:val="both"/>
              <w:rPr>
                <w:spacing w:val="5"/>
                <w:kern w:val="1"/>
              </w:rPr>
            </w:pPr>
            <w:r>
              <w:rPr>
                <w:spacing w:val="5"/>
                <w:kern w:val="1"/>
              </w:rPr>
              <w:t>100%</w:t>
            </w:r>
          </w:p>
        </w:tc>
        <w:tc>
          <w:tcPr>
            <w:tcW w:w="2354" w:type="dxa"/>
            <w:tcBorders>
              <w:top w:val="single" w:sz="8" w:space="0" w:color="BFBFBF"/>
              <w:left w:val="single" w:sz="8" w:space="0" w:color="BFBFBF"/>
              <w:bottom w:val="single" w:sz="8" w:space="0" w:color="BFBFBF"/>
              <w:right w:val="single" w:sz="8" w:space="0" w:color="BFBFBF"/>
            </w:tcBorders>
          </w:tcPr>
          <w:p w14:paraId="6C46BF66" w14:textId="6096F631" w:rsidR="00151E7F" w:rsidRDefault="00151E7F" w:rsidP="00752087">
            <w:pPr>
              <w:widowControl w:val="0"/>
              <w:autoSpaceDE w:val="0"/>
              <w:autoSpaceDN w:val="0"/>
              <w:adjustRightInd w:val="0"/>
              <w:spacing w:line="226" w:lineRule="auto"/>
              <w:jc w:val="both"/>
              <w:rPr>
                <w:spacing w:val="5"/>
                <w:kern w:val="1"/>
              </w:rPr>
            </w:pPr>
            <w:r>
              <w:rPr>
                <w:spacing w:val="5"/>
                <w:kern w:val="1"/>
              </w:rPr>
              <w:t>54.23%</w:t>
            </w:r>
          </w:p>
        </w:tc>
      </w:tr>
    </w:tbl>
    <w:p w14:paraId="0222DD8B" w14:textId="77777777" w:rsidR="00151E7F" w:rsidRDefault="00151E7F">
      <w:pPr>
        <w:widowControl w:val="0"/>
        <w:autoSpaceDE w:val="0"/>
        <w:autoSpaceDN w:val="0"/>
        <w:adjustRightInd w:val="0"/>
        <w:spacing w:before="120" w:line="226" w:lineRule="auto"/>
        <w:jc w:val="center"/>
        <w:rPr>
          <w:spacing w:val="5"/>
          <w:kern w:val="1"/>
        </w:rPr>
      </w:pPr>
    </w:p>
    <w:p w14:paraId="4060AD8F" w14:textId="64493A6A" w:rsidR="00151E7F" w:rsidRDefault="00151E7F" w:rsidP="00151E7F">
      <w:pPr>
        <w:widowControl w:val="0"/>
        <w:autoSpaceDE w:val="0"/>
        <w:autoSpaceDN w:val="0"/>
        <w:adjustRightInd w:val="0"/>
        <w:spacing w:before="120" w:line="226" w:lineRule="auto"/>
        <w:jc w:val="center"/>
        <w:rPr>
          <w:spacing w:val="5"/>
          <w:kern w:val="1"/>
        </w:rPr>
      </w:pPr>
      <w:r>
        <w:rPr>
          <w:spacing w:val="5"/>
          <w:kern w:val="1"/>
        </w:rPr>
        <w:t>Table 3: Problem-2 80/20 Data Split</w:t>
      </w:r>
    </w:p>
    <w:p w14:paraId="57EF2090" w14:textId="77777777" w:rsidR="00151E7F" w:rsidRDefault="00151E7F" w:rsidP="00151E7F">
      <w:pPr>
        <w:widowControl w:val="0"/>
        <w:autoSpaceDE w:val="0"/>
        <w:autoSpaceDN w:val="0"/>
        <w:adjustRightInd w:val="0"/>
        <w:spacing w:before="120" w:line="226" w:lineRule="auto"/>
        <w:jc w:val="center"/>
        <w:rPr>
          <w:spacing w:val="5"/>
          <w:kern w:val="1"/>
        </w:rPr>
      </w:pPr>
    </w:p>
    <w:tbl>
      <w:tblPr>
        <w:tblW w:w="6086" w:type="dxa"/>
        <w:jc w:val="center"/>
        <w:tblLayout w:type="fixed"/>
        <w:tblLook w:val="0000" w:firstRow="0" w:lastRow="0" w:firstColumn="0" w:lastColumn="0" w:noHBand="0" w:noVBand="0"/>
      </w:tblPr>
      <w:tblGrid>
        <w:gridCol w:w="1753"/>
        <w:gridCol w:w="1979"/>
        <w:gridCol w:w="2354"/>
      </w:tblGrid>
      <w:tr w:rsidR="00EC15D2" w14:paraId="7B1CD380" w14:textId="77777777" w:rsidTr="00EC15D2">
        <w:trPr>
          <w:jc w:val="center"/>
        </w:trPr>
        <w:tc>
          <w:tcPr>
            <w:tcW w:w="1753" w:type="dxa"/>
            <w:tcBorders>
              <w:top w:val="single" w:sz="8" w:space="0" w:color="BFBFBF"/>
              <w:left w:val="single" w:sz="8" w:space="0" w:color="BFBFBF"/>
              <w:bottom w:val="single" w:sz="6" w:space="0" w:color="BFBFBF"/>
              <w:right w:val="single" w:sz="8" w:space="0" w:color="BFBFBF"/>
            </w:tcBorders>
          </w:tcPr>
          <w:p w14:paraId="0BC11772" w14:textId="77777777" w:rsidR="00EC15D2" w:rsidRDefault="00EC15D2" w:rsidP="00752087">
            <w:pPr>
              <w:widowControl w:val="0"/>
              <w:autoSpaceDE w:val="0"/>
              <w:autoSpaceDN w:val="0"/>
              <w:adjustRightInd w:val="0"/>
              <w:spacing w:before="120" w:line="226" w:lineRule="auto"/>
              <w:jc w:val="both"/>
              <w:rPr>
                <w:b/>
                <w:bCs/>
                <w:spacing w:val="5"/>
                <w:kern w:val="1"/>
                <w:u w:val="single"/>
              </w:rPr>
            </w:pPr>
            <w:r>
              <w:rPr>
                <w:b/>
                <w:bCs/>
                <w:spacing w:val="5"/>
                <w:kern w:val="1"/>
              </w:rPr>
              <w:t>Classifier</w:t>
            </w:r>
          </w:p>
        </w:tc>
        <w:tc>
          <w:tcPr>
            <w:tcW w:w="1979" w:type="dxa"/>
            <w:tcBorders>
              <w:top w:val="single" w:sz="8" w:space="0" w:color="BFBFBF"/>
              <w:left w:val="single" w:sz="8" w:space="0" w:color="BFBFBF"/>
              <w:bottom w:val="single" w:sz="6" w:space="0" w:color="BFBFBF"/>
              <w:right w:val="single" w:sz="8" w:space="0" w:color="BFBFBF"/>
            </w:tcBorders>
          </w:tcPr>
          <w:p w14:paraId="09AD2FCF" w14:textId="478A6085" w:rsidR="00EC15D2" w:rsidRDefault="00EC15D2" w:rsidP="00752087">
            <w:pPr>
              <w:widowControl w:val="0"/>
              <w:autoSpaceDE w:val="0"/>
              <w:autoSpaceDN w:val="0"/>
              <w:adjustRightInd w:val="0"/>
              <w:rPr>
                <w:b/>
                <w:bCs/>
                <w:spacing w:val="5"/>
                <w:kern w:val="1"/>
                <w:u w:val="single"/>
              </w:rPr>
            </w:pPr>
            <w:r>
              <w:rPr>
                <w:b/>
                <w:bCs/>
                <w:spacing w:val="5"/>
                <w:kern w:val="1"/>
              </w:rPr>
              <w:t>Classification Accuracy (</w:t>
            </w:r>
            <w:r w:rsidRPr="00EC15D2">
              <w:rPr>
                <w:b/>
                <w:bCs/>
                <w:spacing w:val="5"/>
                <w:kern w:val="1"/>
              </w:rPr>
              <w:t>X_new</w:t>
            </w:r>
            <w:r>
              <w:rPr>
                <w:b/>
                <w:bCs/>
                <w:spacing w:val="5"/>
                <w:kern w:val="1"/>
              </w:rPr>
              <w:t>)</w:t>
            </w:r>
          </w:p>
        </w:tc>
        <w:tc>
          <w:tcPr>
            <w:tcW w:w="2354" w:type="dxa"/>
            <w:tcBorders>
              <w:top w:val="single" w:sz="8" w:space="0" w:color="BFBFBF"/>
              <w:left w:val="single" w:sz="8" w:space="0" w:color="BFBFBF"/>
              <w:bottom w:val="single" w:sz="6" w:space="0" w:color="BFBFBF"/>
              <w:right w:val="single" w:sz="8" w:space="0" w:color="BFBFBF"/>
            </w:tcBorders>
          </w:tcPr>
          <w:p w14:paraId="540FBEF0" w14:textId="473C8332" w:rsidR="00EC15D2" w:rsidRDefault="00EC15D2" w:rsidP="00752087">
            <w:pPr>
              <w:widowControl w:val="0"/>
              <w:autoSpaceDE w:val="0"/>
              <w:autoSpaceDN w:val="0"/>
              <w:adjustRightInd w:val="0"/>
              <w:rPr>
                <w:b/>
                <w:bCs/>
                <w:spacing w:val="5"/>
                <w:kern w:val="1"/>
                <w:u w:val="single"/>
              </w:rPr>
            </w:pPr>
            <w:r>
              <w:rPr>
                <w:b/>
                <w:bCs/>
                <w:spacing w:val="5"/>
                <w:kern w:val="1"/>
              </w:rPr>
              <w:t>Classification Accuracy (</w:t>
            </w:r>
            <w:r w:rsidRPr="00EC15D2">
              <w:rPr>
                <w:b/>
                <w:bCs/>
                <w:spacing w:val="5"/>
                <w:kern w:val="1"/>
              </w:rPr>
              <w:t>X_new</w:t>
            </w:r>
            <w:r>
              <w:rPr>
                <w:b/>
                <w:bCs/>
                <w:spacing w:val="5"/>
                <w:kern w:val="1"/>
              </w:rPr>
              <w:t>- Split)</w:t>
            </w:r>
          </w:p>
        </w:tc>
      </w:tr>
      <w:tr w:rsidR="00151E7F" w14:paraId="00828BF7" w14:textId="77777777" w:rsidTr="00EC15D2">
        <w:trPr>
          <w:jc w:val="center"/>
        </w:trPr>
        <w:tc>
          <w:tcPr>
            <w:tcW w:w="1753" w:type="dxa"/>
            <w:tcBorders>
              <w:top w:val="single" w:sz="8" w:space="0" w:color="BFBFBF"/>
              <w:left w:val="single" w:sz="8" w:space="0" w:color="BFBFBF"/>
              <w:bottom w:val="single" w:sz="8" w:space="0" w:color="BFBFBF"/>
              <w:right w:val="single" w:sz="8" w:space="0" w:color="BFBFBF"/>
            </w:tcBorders>
          </w:tcPr>
          <w:p w14:paraId="1BEADF4C" w14:textId="77777777" w:rsidR="00151E7F" w:rsidRDefault="00151E7F" w:rsidP="00752087">
            <w:pPr>
              <w:widowControl w:val="0"/>
              <w:autoSpaceDE w:val="0"/>
              <w:autoSpaceDN w:val="0"/>
              <w:adjustRightInd w:val="0"/>
              <w:spacing w:before="120" w:line="226" w:lineRule="auto"/>
              <w:jc w:val="both"/>
              <w:rPr>
                <w:spacing w:val="5"/>
                <w:kern w:val="1"/>
              </w:rPr>
            </w:pPr>
            <w:r>
              <w:rPr>
                <w:spacing w:val="5"/>
                <w:kern w:val="1"/>
              </w:rPr>
              <w:lastRenderedPageBreak/>
              <w:t>Linear SVM</w:t>
            </w:r>
          </w:p>
        </w:tc>
        <w:tc>
          <w:tcPr>
            <w:tcW w:w="1979" w:type="dxa"/>
            <w:tcBorders>
              <w:top w:val="single" w:sz="8" w:space="0" w:color="BFBFBF"/>
              <w:left w:val="single" w:sz="8" w:space="0" w:color="BFBFBF"/>
              <w:bottom w:val="single" w:sz="8" w:space="0" w:color="BFBFBF"/>
              <w:right w:val="single" w:sz="8" w:space="0" w:color="BFBFBF"/>
            </w:tcBorders>
          </w:tcPr>
          <w:p w14:paraId="1C851B96" w14:textId="5809A2E5" w:rsidR="00151E7F" w:rsidRDefault="00151E7F" w:rsidP="00752087">
            <w:pPr>
              <w:widowControl w:val="0"/>
              <w:autoSpaceDE w:val="0"/>
              <w:autoSpaceDN w:val="0"/>
              <w:adjustRightInd w:val="0"/>
              <w:spacing w:before="120" w:line="226" w:lineRule="auto"/>
              <w:jc w:val="both"/>
              <w:rPr>
                <w:spacing w:val="5"/>
                <w:kern w:val="1"/>
              </w:rPr>
            </w:pPr>
            <w:r>
              <w:rPr>
                <w:spacing w:val="5"/>
                <w:kern w:val="1"/>
              </w:rPr>
              <w:t>100%</w:t>
            </w:r>
          </w:p>
        </w:tc>
        <w:tc>
          <w:tcPr>
            <w:tcW w:w="2354" w:type="dxa"/>
            <w:tcBorders>
              <w:top w:val="single" w:sz="8" w:space="0" w:color="BFBFBF"/>
              <w:left w:val="single" w:sz="8" w:space="0" w:color="BFBFBF"/>
              <w:bottom w:val="single" w:sz="8" w:space="0" w:color="BFBFBF"/>
              <w:right w:val="single" w:sz="8" w:space="0" w:color="BFBFBF"/>
            </w:tcBorders>
          </w:tcPr>
          <w:p w14:paraId="39800D14" w14:textId="1BE5D642" w:rsidR="00151E7F" w:rsidRDefault="00151E7F" w:rsidP="00752087">
            <w:pPr>
              <w:widowControl w:val="0"/>
              <w:autoSpaceDE w:val="0"/>
              <w:autoSpaceDN w:val="0"/>
              <w:adjustRightInd w:val="0"/>
              <w:spacing w:before="120" w:line="226" w:lineRule="auto"/>
              <w:jc w:val="both"/>
              <w:rPr>
                <w:spacing w:val="5"/>
                <w:kern w:val="1"/>
              </w:rPr>
            </w:pPr>
            <w:r>
              <w:rPr>
                <w:spacing w:val="5"/>
                <w:kern w:val="1"/>
              </w:rPr>
              <w:t>73.77%</w:t>
            </w:r>
          </w:p>
        </w:tc>
      </w:tr>
      <w:tr w:rsidR="00151E7F" w14:paraId="4ECAB3AB" w14:textId="77777777" w:rsidTr="00EC15D2">
        <w:trPr>
          <w:jc w:val="center"/>
        </w:trPr>
        <w:tc>
          <w:tcPr>
            <w:tcW w:w="1753" w:type="dxa"/>
            <w:tcBorders>
              <w:top w:val="single" w:sz="8" w:space="0" w:color="BFBFBF"/>
              <w:left w:val="single" w:sz="8" w:space="0" w:color="BFBFBF"/>
              <w:bottom w:val="single" w:sz="8" w:space="0" w:color="BFBFBF"/>
              <w:right w:val="single" w:sz="8" w:space="0" w:color="BFBFBF"/>
            </w:tcBorders>
          </w:tcPr>
          <w:p w14:paraId="2B403216" w14:textId="77777777" w:rsidR="00151E7F" w:rsidRDefault="00151E7F" w:rsidP="00752087">
            <w:pPr>
              <w:widowControl w:val="0"/>
              <w:autoSpaceDE w:val="0"/>
              <w:autoSpaceDN w:val="0"/>
              <w:adjustRightInd w:val="0"/>
              <w:spacing w:line="226" w:lineRule="auto"/>
              <w:jc w:val="both"/>
              <w:rPr>
                <w:spacing w:val="5"/>
                <w:kern w:val="1"/>
              </w:rPr>
            </w:pPr>
            <w:r>
              <w:rPr>
                <w:spacing w:val="5"/>
                <w:kern w:val="1"/>
              </w:rPr>
              <w:t>Non-Linear SVM (kernel ‘RBF’)</w:t>
            </w:r>
          </w:p>
        </w:tc>
        <w:tc>
          <w:tcPr>
            <w:tcW w:w="1979" w:type="dxa"/>
            <w:tcBorders>
              <w:top w:val="single" w:sz="8" w:space="0" w:color="BFBFBF"/>
              <w:left w:val="single" w:sz="8" w:space="0" w:color="BFBFBF"/>
              <w:bottom w:val="single" w:sz="8" w:space="0" w:color="BFBFBF"/>
              <w:right w:val="single" w:sz="8" w:space="0" w:color="BFBFBF"/>
            </w:tcBorders>
          </w:tcPr>
          <w:p w14:paraId="58CE480A" w14:textId="77777777" w:rsidR="00151E7F" w:rsidRDefault="00151E7F" w:rsidP="00752087">
            <w:pPr>
              <w:widowControl w:val="0"/>
              <w:autoSpaceDE w:val="0"/>
              <w:autoSpaceDN w:val="0"/>
              <w:adjustRightInd w:val="0"/>
              <w:spacing w:line="226" w:lineRule="auto"/>
              <w:jc w:val="both"/>
              <w:rPr>
                <w:spacing w:val="5"/>
                <w:kern w:val="1"/>
              </w:rPr>
            </w:pPr>
            <w:r>
              <w:rPr>
                <w:spacing w:val="5"/>
                <w:kern w:val="1"/>
              </w:rPr>
              <w:t>100%</w:t>
            </w:r>
          </w:p>
        </w:tc>
        <w:tc>
          <w:tcPr>
            <w:tcW w:w="2354" w:type="dxa"/>
            <w:tcBorders>
              <w:top w:val="single" w:sz="8" w:space="0" w:color="BFBFBF"/>
              <w:left w:val="single" w:sz="8" w:space="0" w:color="BFBFBF"/>
              <w:bottom w:val="single" w:sz="8" w:space="0" w:color="BFBFBF"/>
              <w:right w:val="single" w:sz="8" w:space="0" w:color="BFBFBF"/>
            </w:tcBorders>
          </w:tcPr>
          <w:p w14:paraId="7CAE8900" w14:textId="0670690A" w:rsidR="00151E7F" w:rsidRDefault="00151E7F" w:rsidP="00752087">
            <w:pPr>
              <w:widowControl w:val="0"/>
              <w:autoSpaceDE w:val="0"/>
              <w:autoSpaceDN w:val="0"/>
              <w:adjustRightInd w:val="0"/>
              <w:spacing w:line="226" w:lineRule="auto"/>
              <w:jc w:val="both"/>
              <w:rPr>
                <w:spacing w:val="5"/>
                <w:kern w:val="1"/>
              </w:rPr>
            </w:pPr>
            <w:r>
              <w:rPr>
                <w:spacing w:val="5"/>
                <w:kern w:val="1"/>
              </w:rPr>
              <w:t>57.37%</w:t>
            </w:r>
          </w:p>
        </w:tc>
      </w:tr>
      <w:tr w:rsidR="00151E7F" w14:paraId="1DFEAE03" w14:textId="77777777" w:rsidTr="00EC15D2">
        <w:trPr>
          <w:jc w:val="center"/>
        </w:trPr>
        <w:tc>
          <w:tcPr>
            <w:tcW w:w="1753" w:type="dxa"/>
            <w:tcBorders>
              <w:top w:val="single" w:sz="8" w:space="0" w:color="BFBFBF"/>
              <w:left w:val="single" w:sz="8" w:space="0" w:color="BFBFBF"/>
              <w:bottom w:val="single" w:sz="8" w:space="0" w:color="BFBFBF"/>
              <w:right w:val="single" w:sz="8" w:space="0" w:color="BFBFBF"/>
            </w:tcBorders>
          </w:tcPr>
          <w:p w14:paraId="515B8BE6" w14:textId="77777777" w:rsidR="00151E7F" w:rsidRDefault="00151E7F" w:rsidP="00752087">
            <w:pPr>
              <w:widowControl w:val="0"/>
              <w:autoSpaceDE w:val="0"/>
              <w:autoSpaceDN w:val="0"/>
              <w:adjustRightInd w:val="0"/>
              <w:spacing w:line="226" w:lineRule="auto"/>
              <w:jc w:val="both"/>
              <w:rPr>
                <w:spacing w:val="5"/>
                <w:kern w:val="1"/>
              </w:rPr>
            </w:pPr>
            <w:r>
              <w:rPr>
                <w:spacing w:val="5"/>
                <w:kern w:val="1"/>
              </w:rPr>
              <w:t>Stratified k-mean cross validation (kernel ‘RBF’)</w:t>
            </w:r>
          </w:p>
        </w:tc>
        <w:tc>
          <w:tcPr>
            <w:tcW w:w="1979" w:type="dxa"/>
            <w:tcBorders>
              <w:top w:val="single" w:sz="8" w:space="0" w:color="BFBFBF"/>
              <w:left w:val="single" w:sz="8" w:space="0" w:color="BFBFBF"/>
              <w:bottom w:val="single" w:sz="8" w:space="0" w:color="BFBFBF"/>
              <w:right w:val="single" w:sz="8" w:space="0" w:color="BFBFBF"/>
            </w:tcBorders>
          </w:tcPr>
          <w:p w14:paraId="4012DC28" w14:textId="77777777" w:rsidR="00151E7F" w:rsidRDefault="00151E7F" w:rsidP="00752087">
            <w:pPr>
              <w:widowControl w:val="0"/>
              <w:autoSpaceDE w:val="0"/>
              <w:autoSpaceDN w:val="0"/>
              <w:adjustRightInd w:val="0"/>
              <w:spacing w:line="226" w:lineRule="auto"/>
              <w:jc w:val="both"/>
              <w:rPr>
                <w:spacing w:val="5"/>
                <w:kern w:val="1"/>
              </w:rPr>
            </w:pPr>
            <w:r>
              <w:rPr>
                <w:spacing w:val="5"/>
                <w:kern w:val="1"/>
              </w:rPr>
              <w:t>100%</w:t>
            </w:r>
          </w:p>
        </w:tc>
        <w:tc>
          <w:tcPr>
            <w:tcW w:w="2354" w:type="dxa"/>
            <w:tcBorders>
              <w:top w:val="single" w:sz="8" w:space="0" w:color="BFBFBF"/>
              <w:left w:val="single" w:sz="8" w:space="0" w:color="BFBFBF"/>
              <w:bottom w:val="single" w:sz="8" w:space="0" w:color="BFBFBF"/>
              <w:right w:val="single" w:sz="8" w:space="0" w:color="BFBFBF"/>
            </w:tcBorders>
          </w:tcPr>
          <w:p w14:paraId="2E94D00F" w14:textId="1183DFCE" w:rsidR="00151E7F" w:rsidRDefault="00151E7F" w:rsidP="00752087">
            <w:pPr>
              <w:widowControl w:val="0"/>
              <w:autoSpaceDE w:val="0"/>
              <w:autoSpaceDN w:val="0"/>
              <w:adjustRightInd w:val="0"/>
              <w:spacing w:line="226" w:lineRule="auto"/>
              <w:jc w:val="both"/>
              <w:rPr>
                <w:spacing w:val="5"/>
                <w:kern w:val="1"/>
              </w:rPr>
            </w:pPr>
            <w:r>
              <w:rPr>
                <w:spacing w:val="5"/>
                <w:kern w:val="1"/>
              </w:rPr>
              <w:t>54.23%</w:t>
            </w:r>
          </w:p>
        </w:tc>
      </w:tr>
    </w:tbl>
    <w:p w14:paraId="3F0D6068" w14:textId="0ADEAB0A" w:rsidR="00151E7F" w:rsidRDefault="00151E7F">
      <w:pPr>
        <w:widowControl w:val="0"/>
        <w:autoSpaceDE w:val="0"/>
        <w:autoSpaceDN w:val="0"/>
        <w:adjustRightInd w:val="0"/>
        <w:spacing w:before="120" w:line="226" w:lineRule="auto"/>
        <w:jc w:val="center"/>
        <w:rPr>
          <w:spacing w:val="5"/>
          <w:kern w:val="1"/>
        </w:rPr>
      </w:pPr>
      <w:r>
        <w:rPr>
          <w:spacing w:val="5"/>
          <w:kern w:val="1"/>
        </w:rPr>
        <w:t>Figure 1: Problem-1 PCA Dimensionality Reduction (</w:t>
      </w:r>
      <w:proofErr w:type="spellStart"/>
      <w:r>
        <w:rPr>
          <w:spacing w:val="5"/>
          <w:kern w:val="1"/>
        </w:rPr>
        <w:t>n_components</w:t>
      </w:r>
      <w:proofErr w:type="spellEnd"/>
      <w:r>
        <w:rPr>
          <w:spacing w:val="5"/>
          <w:kern w:val="1"/>
        </w:rPr>
        <w:t>=5)</w:t>
      </w:r>
    </w:p>
    <w:p w14:paraId="4D09C530" w14:textId="540C1F87" w:rsidR="00151E7F" w:rsidRDefault="00151E7F">
      <w:pPr>
        <w:widowControl w:val="0"/>
        <w:autoSpaceDE w:val="0"/>
        <w:autoSpaceDN w:val="0"/>
        <w:adjustRightInd w:val="0"/>
        <w:spacing w:before="120" w:line="226" w:lineRule="auto"/>
        <w:jc w:val="center"/>
        <w:rPr>
          <w:spacing w:val="5"/>
          <w:kern w:val="1"/>
        </w:rPr>
      </w:pPr>
      <w:r>
        <w:rPr>
          <w:noProof/>
          <w:spacing w:val="5"/>
          <w:kern w:val="1"/>
        </w:rPr>
        <w:drawing>
          <wp:inline distT="0" distB="0" distL="0" distR="0" wp14:anchorId="70225029" wp14:editId="6C089BC8">
            <wp:extent cx="375920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ced_PCA_Graph.png"/>
                    <pic:cNvPicPr/>
                  </pic:nvPicPr>
                  <pic:blipFill>
                    <a:blip r:embed="rId6">
                      <a:extLst>
                        <a:ext uri="{28A0092B-C50C-407E-A947-70E740481C1C}">
                          <a14:useLocalDpi xmlns:a14="http://schemas.microsoft.com/office/drawing/2010/main" val="0"/>
                        </a:ext>
                      </a:extLst>
                    </a:blip>
                    <a:stretch>
                      <a:fillRect/>
                    </a:stretch>
                  </pic:blipFill>
                  <pic:spPr>
                    <a:xfrm>
                      <a:off x="0" y="0"/>
                      <a:ext cx="3759200" cy="2819400"/>
                    </a:xfrm>
                    <a:prstGeom prst="rect">
                      <a:avLst/>
                    </a:prstGeom>
                  </pic:spPr>
                </pic:pic>
              </a:graphicData>
            </a:graphic>
          </wp:inline>
        </w:drawing>
      </w:r>
    </w:p>
    <w:p w14:paraId="6A1EFC1C" w14:textId="77777777" w:rsidR="00151E7F" w:rsidRDefault="00151E7F">
      <w:pPr>
        <w:widowControl w:val="0"/>
        <w:autoSpaceDE w:val="0"/>
        <w:autoSpaceDN w:val="0"/>
        <w:adjustRightInd w:val="0"/>
        <w:spacing w:before="120" w:line="226" w:lineRule="auto"/>
        <w:jc w:val="center"/>
        <w:rPr>
          <w:spacing w:val="5"/>
          <w:kern w:val="1"/>
        </w:rPr>
      </w:pPr>
    </w:p>
    <w:p w14:paraId="182158A7" w14:textId="2839B08D" w:rsidR="00151E7F" w:rsidRDefault="00151E7F">
      <w:pPr>
        <w:widowControl w:val="0"/>
        <w:autoSpaceDE w:val="0"/>
        <w:autoSpaceDN w:val="0"/>
        <w:adjustRightInd w:val="0"/>
        <w:spacing w:before="120" w:line="226" w:lineRule="auto"/>
        <w:jc w:val="center"/>
        <w:rPr>
          <w:spacing w:val="5"/>
          <w:kern w:val="1"/>
        </w:rPr>
      </w:pPr>
      <w:r>
        <w:rPr>
          <w:spacing w:val="5"/>
          <w:kern w:val="1"/>
        </w:rPr>
        <w:t>Figure 2: Problem-2 Integrating all severity classes in</w:t>
      </w:r>
      <w:r w:rsidR="0011403C">
        <w:rPr>
          <w:spacing w:val="5"/>
          <w:kern w:val="1"/>
        </w:rPr>
        <w:t>to one i.e. presence (non-zero)</w:t>
      </w:r>
    </w:p>
    <w:p w14:paraId="6A50113C" w14:textId="600DFA3E" w:rsidR="00151E7F" w:rsidRDefault="00151E7F">
      <w:pPr>
        <w:widowControl w:val="0"/>
        <w:autoSpaceDE w:val="0"/>
        <w:autoSpaceDN w:val="0"/>
        <w:adjustRightInd w:val="0"/>
        <w:spacing w:before="120" w:line="226" w:lineRule="auto"/>
        <w:jc w:val="center"/>
        <w:rPr>
          <w:spacing w:val="5"/>
          <w:kern w:val="1"/>
        </w:rPr>
      </w:pPr>
      <w:r>
        <w:rPr>
          <w:noProof/>
          <w:spacing w:val="5"/>
          <w:kern w:val="1"/>
        </w:rPr>
        <w:drawing>
          <wp:inline distT="0" distB="0" distL="0" distR="0" wp14:anchorId="13460ECB" wp14:editId="01B2354D">
            <wp:extent cx="438150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1.jpg"/>
                    <pic:cNvPicPr/>
                  </pic:nvPicPr>
                  <pic:blipFill>
                    <a:blip r:embed="rId7">
                      <a:extLst>
                        <a:ext uri="{28A0092B-C50C-407E-A947-70E740481C1C}">
                          <a14:useLocalDpi xmlns:a14="http://schemas.microsoft.com/office/drawing/2010/main" val="0"/>
                        </a:ext>
                      </a:extLst>
                    </a:blip>
                    <a:stretch>
                      <a:fillRect/>
                    </a:stretch>
                  </pic:blipFill>
                  <pic:spPr>
                    <a:xfrm>
                      <a:off x="0" y="0"/>
                      <a:ext cx="4381500" cy="2343150"/>
                    </a:xfrm>
                    <a:prstGeom prst="rect">
                      <a:avLst/>
                    </a:prstGeom>
                  </pic:spPr>
                </pic:pic>
              </a:graphicData>
            </a:graphic>
          </wp:inline>
        </w:drawing>
      </w:r>
    </w:p>
    <w:p w14:paraId="3835A186" w14:textId="77777777" w:rsidR="00151E7F" w:rsidRDefault="00151E7F">
      <w:pPr>
        <w:widowControl w:val="0"/>
        <w:autoSpaceDE w:val="0"/>
        <w:autoSpaceDN w:val="0"/>
        <w:adjustRightInd w:val="0"/>
        <w:spacing w:before="120" w:line="226" w:lineRule="auto"/>
        <w:jc w:val="center"/>
        <w:rPr>
          <w:spacing w:val="5"/>
          <w:kern w:val="1"/>
        </w:rPr>
      </w:pPr>
    </w:p>
    <w:p w14:paraId="779A85A6" w14:textId="77777777" w:rsidR="0011403C" w:rsidRDefault="0011403C" w:rsidP="0011403C">
      <w:pPr>
        <w:pStyle w:val="NormalWeb"/>
        <w:spacing w:before="0" w:beforeAutospacing="0" w:after="0" w:afterAutospacing="0"/>
        <w:jc w:val="both"/>
        <w:rPr>
          <w:spacing w:val="5"/>
          <w:kern w:val="1"/>
          <w:sz w:val="20"/>
          <w:szCs w:val="20"/>
          <w:lang w:val="en-US" w:eastAsia="en-US"/>
        </w:rPr>
      </w:pPr>
      <w:r w:rsidRPr="00FD1C37">
        <w:rPr>
          <w:spacing w:val="5"/>
          <w:kern w:val="1"/>
          <w:sz w:val="20"/>
          <w:szCs w:val="20"/>
          <w:lang w:val="en-US" w:eastAsia="en-US"/>
        </w:rPr>
        <w:t>To our observation, with 80% of data for training and 20% data for testing and integrating all severity classes into one that would indicate presence of heart disease improved accuracy of our classifiers as compared to what we observed in problem-1.</w:t>
      </w:r>
    </w:p>
    <w:p w14:paraId="6B23689F" w14:textId="7A90DF89" w:rsidR="0011403C" w:rsidRDefault="005071A1" w:rsidP="0011403C">
      <w:pPr>
        <w:widowControl w:val="0"/>
        <w:autoSpaceDE w:val="0"/>
        <w:autoSpaceDN w:val="0"/>
        <w:adjustRightInd w:val="0"/>
        <w:spacing w:before="120" w:line="226" w:lineRule="auto"/>
        <w:jc w:val="both"/>
        <w:rPr>
          <w:b/>
          <w:bCs/>
          <w:spacing w:val="24"/>
          <w:kern w:val="1"/>
        </w:rPr>
      </w:pPr>
      <w:r w:rsidRPr="005071A1">
        <w:rPr>
          <w:b/>
          <w:bCs/>
          <w:spacing w:val="24"/>
          <w:kern w:val="1"/>
        </w:rPr>
        <w:t>Experimental Setup</w:t>
      </w:r>
    </w:p>
    <w:p w14:paraId="77B05360" w14:textId="60FBC047" w:rsidR="005071A1" w:rsidRPr="005071A1" w:rsidRDefault="005071A1" w:rsidP="0011403C">
      <w:pPr>
        <w:widowControl w:val="0"/>
        <w:autoSpaceDE w:val="0"/>
        <w:autoSpaceDN w:val="0"/>
        <w:adjustRightInd w:val="0"/>
        <w:spacing w:before="120" w:line="226" w:lineRule="auto"/>
        <w:jc w:val="both"/>
        <w:rPr>
          <w:spacing w:val="5"/>
          <w:kern w:val="1"/>
        </w:rPr>
      </w:pPr>
      <w:r w:rsidRPr="005071A1">
        <w:rPr>
          <w:spacing w:val="5"/>
          <w:kern w:val="1"/>
        </w:rPr>
        <w:t xml:space="preserve">We </w:t>
      </w:r>
      <w:r>
        <w:rPr>
          <w:spacing w:val="5"/>
          <w:kern w:val="1"/>
        </w:rPr>
        <w:t xml:space="preserve">did our work entirely using the machine learning repositories provided by Scikit-Learn module, numpy module and matplotlib module of the Python programming language. The </w:t>
      </w:r>
      <w:r>
        <w:rPr>
          <w:spacing w:val="5"/>
          <w:kern w:val="1"/>
        </w:rPr>
        <w:lastRenderedPageBreak/>
        <w:t>Python version used was 2.7.5. In order to run the programs, just verify if Python Programming language version 2.7.3 and above is installed with the mentioned Machine Learning module dependencies in your system.</w:t>
      </w:r>
    </w:p>
    <w:p w14:paraId="11EE35C1" w14:textId="77777777" w:rsidR="005071A1" w:rsidRDefault="005071A1" w:rsidP="0011403C">
      <w:pPr>
        <w:widowControl w:val="0"/>
        <w:autoSpaceDE w:val="0"/>
        <w:autoSpaceDN w:val="0"/>
        <w:adjustRightInd w:val="0"/>
        <w:spacing w:before="120" w:line="226" w:lineRule="auto"/>
        <w:jc w:val="both"/>
        <w:rPr>
          <w:spacing w:val="5"/>
          <w:kern w:val="1"/>
        </w:rPr>
      </w:pPr>
    </w:p>
    <w:p w14:paraId="07550F34" w14:textId="2597718A"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r>
      <w:r w:rsidR="0011403C">
        <w:rPr>
          <w:b/>
          <w:bCs/>
          <w:spacing w:val="24"/>
          <w:kern w:val="1"/>
          <w:sz w:val="24"/>
          <w:szCs w:val="24"/>
        </w:rPr>
        <w:t>Conclusion</w:t>
      </w:r>
    </w:p>
    <w:p w14:paraId="277D940E" w14:textId="77777777" w:rsidR="00EC15D2" w:rsidRDefault="00EC15D2">
      <w:pPr>
        <w:widowControl w:val="0"/>
        <w:autoSpaceDE w:val="0"/>
        <w:autoSpaceDN w:val="0"/>
        <w:adjustRightInd w:val="0"/>
        <w:rPr>
          <w:b/>
          <w:bCs/>
          <w:spacing w:val="24"/>
          <w:kern w:val="1"/>
          <w:sz w:val="24"/>
          <w:szCs w:val="24"/>
        </w:rPr>
      </w:pPr>
    </w:p>
    <w:p w14:paraId="58AC5F97" w14:textId="7FD609E1" w:rsidR="00EC15D2" w:rsidRDefault="005E54C1" w:rsidP="005E54C1">
      <w:pPr>
        <w:widowControl w:val="0"/>
        <w:autoSpaceDE w:val="0"/>
        <w:autoSpaceDN w:val="0"/>
        <w:adjustRightInd w:val="0"/>
        <w:jc w:val="both"/>
        <w:rPr>
          <w:spacing w:val="5"/>
          <w:kern w:val="1"/>
        </w:rPr>
      </w:pPr>
      <w:r w:rsidRPr="005E54C1">
        <w:rPr>
          <w:spacing w:val="5"/>
          <w:kern w:val="1"/>
        </w:rPr>
        <w:t>Based on the results shown above and experiments performed, it is evident that input data plays an important role in prediction along with machine learning techniques. As is seen in the dataset, provided, we have labels from 0 to 4 where the labels of 4 are hardly 13 and when we split the data into train and test, the number become very less which is nothing but noise and can be totally removed from the dataset by using filtering techniques and hence the linear model will be available to predict the outcome much better with absence of noise. Moreover, PCA has again proven that we can get rid of similar feature set and still obtain predictions with great efficiency. Moreover, we have conducted tests using non linear RBF kernel which is a normal first choice and then validating against linear SVC kernel which outperformed RBF in split case. Most importantly, the above experiment not only helped us in predicting the outcome but also gave us valuable insights about the nature of data, which can be used in future to train our classifiers in a much better way.</w:t>
      </w:r>
    </w:p>
    <w:p w14:paraId="566BADEB" w14:textId="77777777" w:rsidR="00EC15D2" w:rsidRPr="00EC15D2" w:rsidRDefault="00EC15D2">
      <w:pPr>
        <w:widowControl w:val="0"/>
        <w:autoSpaceDE w:val="0"/>
        <w:autoSpaceDN w:val="0"/>
        <w:adjustRightInd w:val="0"/>
        <w:rPr>
          <w:spacing w:val="5"/>
          <w:kern w:val="1"/>
        </w:rPr>
      </w:pP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A5FD89F" w:rsidR="002D0824" w:rsidRDefault="00EC15D2">
      <w:pPr>
        <w:widowControl w:val="0"/>
        <w:autoSpaceDE w:val="0"/>
        <w:autoSpaceDN w:val="0"/>
        <w:adjustRightInd w:val="0"/>
        <w:spacing w:before="120" w:line="226" w:lineRule="auto"/>
        <w:jc w:val="both"/>
        <w:rPr>
          <w:spacing w:val="5"/>
          <w:kern w:val="1"/>
        </w:rPr>
      </w:pPr>
      <w:r>
        <w:rPr>
          <w:spacing w:val="5"/>
          <w:kern w:val="1"/>
        </w:rPr>
        <w:t xml:space="preserve">We would like to acknowledge and thank the colleagues at “ </w:t>
      </w:r>
      <w:r w:rsidR="00372964">
        <w:rPr>
          <w:spacing w:val="5"/>
          <w:kern w:val="1"/>
        </w:rPr>
        <w:t>Hungarian Institute of Cardiology, University Hospital, Zurich, University Hospital, Basel, V.A. Medical Center, Long Beach and Cleveland Clinic Foundation</w:t>
      </w:r>
      <w:r>
        <w:rPr>
          <w:spacing w:val="5"/>
          <w:kern w:val="1"/>
        </w:rPr>
        <w:t>” for</w:t>
      </w:r>
      <w:r w:rsidR="005071A1">
        <w:rPr>
          <w:spacing w:val="5"/>
          <w:kern w:val="1"/>
        </w:rPr>
        <w:t xml:space="preserve"> providing </w:t>
      </w:r>
      <w:proofErr w:type="gramStart"/>
      <w:r w:rsidR="005071A1">
        <w:rPr>
          <w:spacing w:val="5"/>
          <w:kern w:val="1"/>
        </w:rPr>
        <w:t xml:space="preserve">dataset </w:t>
      </w:r>
      <w:r w:rsidR="00372964">
        <w:rPr>
          <w:spacing w:val="5"/>
          <w:kern w:val="1"/>
        </w:rPr>
        <w:t>which</w:t>
      </w:r>
      <w:proofErr w:type="gramEnd"/>
      <w:r w:rsidR="00372964">
        <w:rPr>
          <w:spacing w:val="5"/>
          <w:kern w:val="1"/>
        </w:rPr>
        <w:t xml:space="preserve"> laid the foundation of our</w:t>
      </w:r>
      <w:r w:rsidR="005071A1">
        <w:rPr>
          <w:spacing w:val="5"/>
          <w:kern w:val="1"/>
        </w:rPr>
        <w:t xml:space="preserve"> work. Also, we would like to thank Professor Rachel </w:t>
      </w:r>
      <w:proofErr w:type="spellStart"/>
      <w:r w:rsidR="005071A1">
        <w:rPr>
          <w:spacing w:val="5"/>
          <w:kern w:val="1"/>
        </w:rPr>
        <w:t>GreenStadt</w:t>
      </w:r>
      <w:proofErr w:type="spellEnd"/>
      <w:r w:rsidR="005071A1">
        <w:rPr>
          <w:spacing w:val="5"/>
          <w:kern w:val="1"/>
        </w:rPr>
        <w:t xml:space="preserve"> of Drexel University, who encouraged us to dive deep into the topics of machine learning. We are greatly thankful to the Victor </w:t>
      </w:r>
      <w:proofErr w:type="spellStart"/>
      <w:r w:rsidR="005071A1">
        <w:rPr>
          <w:spacing w:val="5"/>
          <w:kern w:val="1"/>
        </w:rPr>
        <w:t>Vapnik</w:t>
      </w:r>
      <w:proofErr w:type="spellEnd"/>
      <w:r w:rsidR="005071A1">
        <w:rPr>
          <w:spacing w:val="5"/>
          <w:kern w:val="1"/>
        </w:rPr>
        <w:t xml:space="preserve"> for the SVM concepts and to the team maintaining the </w:t>
      </w:r>
      <w:proofErr w:type="spellStart"/>
      <w:r w:rsidR="005071A1">
        <w:rPr>
          <w:spacing w:val="5"/>
          <w:kern w:val="1"/>
        </w:rPr>
        <w:t>Sklearn</w:t>
      </w:r>
      <w:proofErr w:type="spellEnd"/>
      <w:r w:rsidR="005071A1">
        <w:rPr>
          <w:spacing w:val="5"/>
          <w:kern w:val="1"/>
        </w:rPr>
        <w:t xml:space="preserve"> module of Python which helped us in using Machine learning repositories in tandem with Python Language.</w:t>
      </w:r>
    </w:p>
    <w:p w14:paraId="25C7719A" w14:textId="77777777" w:rsidR="005071A1" w:rsidRDefault="005071A1">
      <w:pPr>
        <w:widowControl w:val="0"/>
        <w:autoSpaceDE w:val="0"/>
        <w:autoSpaceDN w:val="0"/>
        <w:adjustRightInd w:val="0"/>
        <w:spacing w:before="120" w:line="226" w:lineRule="auto"/>
        <w:jc w:val="both"/>
        <w:rPr>
          <w:spacing w:val="5"/>
          <w:kern w:val="1"/>
        </w:rPr>
      </w:pP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355F58F3" w14:textId="702241E4" w:rsidR="002D0824" w:rsidRDefault="0037296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 </w:t>
      </w:r>
      <w:r w:rsidR="002D0824">
        <w:rPr>
          <w:spacing w:val="5"/>
          <w:kern w:val="1"/>
          <w:sz w:val="18"/>
          <w:szCs w:val="18"/>
        </w:rPr>
        <w:t xml:space="preserve">[1] </w:t>
      </w:r>
      <w:r w:rsidR="00123419" w:rsidRPr="00123419">
        <w:rPr>
          <w:spacing w:val="5"/>
          <w:kern w:val="1"/>
          <w:sz w:val="18"/>
          <w:szCs w:val="18"/>
        </w:rPr>
        <w:t xml:space="preserve">Hungarian Institute of Cardiology. Budapest: </w:t>
      </w:r>
      <w:proofErr w:type="spellStart"/>
      <w:r w:rsidR="00123419" w:rsidRPr="00123419">
        <w:rPr>
          <w:spacing w:val="5"/>
          <w:kern w:val="1"/>
          <w:sz w:val="18"/>
          <w:szCs w:val="18"/>
        </w:rPr>
        <w:t>Andras</w:t>
      </w:r>
      <w:proofErr w:type="spellEnd"/>
      <w:r w:rsidR="00123419" w:rsidRPr="00123419">
        <w:rPr>
          <w:spacing w:val="5"/>
          <w:kern w:val="1"/>
          <w:sz w:val="18"/>
          <w:szCs w:val="18"/>
        </w:rPr>
        <w:t xml:space="preserve"> </w:t>
      </w:r>
      <w:proofErr w:type="spellStart"/>
      <w:r w:rsidR="00123419" w:rsidRPr="00123419">
        <w:rPr>
          <w:spacing w:val="5"/>
          <w:kern w:val="1"/>
          <w:sz w:val="18"/>
          <w:szCs w:val="18"/>
        </w:rPr>
        <w:t>Janosi</w:t>
      </w:r>
      <w:proofErr w:type="spellEnd"/>
      <w:r w:rsidR="00123419" w:rsidRPr="00123419">
        <w:rPr>
          <w:spacing w:val="5"/>
          <w:kern w:val="1"/>
          <w:sz w:val="18"/>
          <w:szCs w:val="18"/>
        </w:rPr>
        <w:t>, M.D.</w:t>
      </w:r>
      <w:r w:rsidR="00123419">
        <w:rPr>
          <w:rStyle w:val="apple-converted-space"/>
          <w:rFonts w:ascii="Arial" w:hAnsi="Arial" w:cs="Arial"/>
          <w:color w:val="123654"/>
        </w:rPr>
        <w:t> </w:t>
      </w:r>
    </w:p>
    <w:p w14:paraId="25E41FDF" w14:textId="7D9610A1"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w:t>
      </w:r>
      <w:r w:rsidR="00123419" w:rsidRPr="00123419">
        <w:rPr>
          <w:spacing w:val="5"/>
          <w:kern w:val="1"/>
          <w:sz w:val="18"/>
          <w:szCs w:val="18"/>
        </w:rPr>
        <w:t xml:space="preserve">University Hospital, Zurich, Switzerland: William </w:t>
      </w:r>
      <w:proofErr w:type="spellStart"/>
      <w:r w:rsidR="00123419" w:rsidRPr="00123419">
        <w:rPr>
          <w:spacing w:val="5"/>
          <w:kern w:val="1"/>
          <w:sz w:val="18"/>
          <w:szCs w:val="18"/>
        </w:rPr>
        <w:t>Steinbrunn</w:t>
      </w:r>
      <w:proofErr w:type="spellEnd"/>
      <w:r w:rsidR="00123419" w:rsidRPr="00123419">
        <w:rPr>
          <w:spacing w:val="5"/>
          <w:kern w:val="1"/>
          <w:sz w:val="18"/>
          <w:szCs w:val="18"/>
        </w:rPr>
        <w:t>, M.D.</w:t>
      </w:r>
    </w:p>
    <w:p w14:paraId="3BA76D54" w14:textId="504E2A76" w:rsidR="002D0824" w:rsidRDefault="002D0824">
      <w:pPr>
        <w:widowControl w:val="0"/>
        <w:autoSpaceDE w:val="0"/>
        <w:autoSpaceDN w:val="0"/>
        <w:adjustRightInd w:val="0"/>
        <w:spacing w:before="120" w:line="226" w:lineRule="auto"/>
        <w:jc w:val="both"/>
        <w:rPr>
          <w:rStyle w:val="apple-converted-space"/>
          <w:rFonts w:ascii="Arial" w:hAnsi="Arial" w:cs="Arial"/>
          <w:color w:val="123654"/>
        </w:rPr>
      </w:pPr>
      <w:r>
        <w:rPr>
          <w:spacing w:val="5"/>
          <w:kern w:val="1"/>
          <w:sz w:val="18"/>
          <w:szCs w:val="18"/>
        </w:rPr>
        <w:t xml:space="preserve">[3] </w:t>
      </w:r>
      <w:r w:rsidR="00123419" w:rsidRPr="00123419">
        <w:rPr>
          <w:spacing w:val="5"/>
          <w:kern w:val="1"/>
          <w:sz w:val="18"/>
          <w:szCs w:val="18"/>
        </w:rPr>
        <w:t xml:space="preserve">University Hospital, Basel, Switzerland: Matthias </w:t>
      </w:r>
      <w:proofErr w:type="spellStart"/>
      <w:r w:rsidR="00123419" w:rsidRPr="00123419">
        <w:rPr>
          <w:spacing w:val="5"/>
          <w:kern w:val="1"/>
          <w:sz w:val="18"/>
          <w:szCs w:val="18"/>
        </w:rPr>
        <w:t>Pfisterer</w:t>
      </w:r>
      <w:proofErr w:type="spellEnd"/>
      <w:r w:rsidR="00123419" w:rsidRPr="00123419">
        <w:rPr>
          <w:spacing w:val="5"/>
          <w:kern w:val="1"/>
          <w:sz w:val="18"/>
          <w:szCs w:val="18"/>
        </w:rPr>
        <w:t>, M.D.</w:t>
      </w:r>
    </w:p>
    <w:p w14:paraId="5233B683" w14:textId="7DBF1355" w:rsidR="00123419" w:rsidRDefault="00123419">
      <w:pPr>
        <w:widowControl w:val="0"/>
        <w:autoSpaceDE w:val="0"/>
        <w:autoSpaceDN w:val="0"/>
        <w:adjustRightInd w:val="0"/>
        <w:spacing w:before="120" w:line="226" w:lineRule="auto"/>
        <w:jc w:val="both"/>
        <w:rPr>
          <w:spacing w:val="5"/>
          <w:kern w:val="1"/>
          <w:sz w:val="18"/>
          <w:szCs w:val="18"/>
        </w:rPr>
      </w:pPr>
      <w:r w:rsidRPr="00123419">
        <w:rPr>
          <w:spacing w:val="5"/>
          <w:kern w:val="1"/>
          <w:sz w:val="18"/>
          <w:szCs w:val="18"/>
        </w:rPr>
        <w:t xml:space="preserve">[4] V.A. Medical Center, Long Beach and Cleveland Clinic </w:t>
      </w:r>
      <w:proofErr w:type="spellStart"/>
      <w:r w:rsidRPr="00123419">
        <w:rPr>
          <w:spacing w:val="5"/>
          <w:kern w:val="1"/>
          <w:sz w:val="18"/>
          <w:szCs w:val="18"/>
        </w:rPr>
        <w:t>Foundation</w:t>
      </w:r>
      <w:proofErr w:type="gramStart"/>
      <w:r w:rsidRPr="00123419">
        <w:rPr>
          <w:spacing w:val="5"/>
          <w:kern w:val="1"/>
          <w:sz w:val="18"/>
          <w:szCs w:val="18"/>
        </w:rPr>
        <w:t>:Robert</w:t>
      </w:r>
      <w:proofErr w:type="spellEnd"/>
      <w:proofErr w:type="gramEnd"/>
      <w:r w:rsidRPr="00123419">
        <w:rPr>
          <w:spacing w:val="5"/>
          <w:kern w:val="1"/>
          <w:sz w:val="18"/>
          <w:szCs w:val="18"/>
        </w:rPr>
        <w:t xml:space="preserve"> </w:t>
      </w:r>
      <w:proofErr w:type="spellStart"/>
      <w:r w:rsidRPr="00123419">
        <w:rPr>
          <w:spacing w:val="5"/>
          <w:kern w:val="1"/>
          <w:sz w:val="18"/>
          <w:szCs w:val="18"/>
        </w:rPr>
        <w:t>Detrano</w:t>
      </w:r>
      <w:proofErr w:type="spellEnd"/>
      <w:r w:rsidRPr="00123419">
        <w:rPr>
          <w:spacing w:val="5"/>
          <w:kern w:val="1"/>
          <w:sz w:val="18"/>
          <w:szCs w:val="18"/>
        </w:rPr>
        <w:t>, M.D., Ph.D.</w:t>
      </w:r>
    </w:p>
    <w:p w14:paraId="7C55E235" w14:textId="35C67C1C" w:rsidR="00123419" w:rsidRDefault="00123419">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[5] </w:t>
      </w:r>
      <w:r w:rsidR="001C3A7B" w:rsidRPr="003B3068">
        <w:rPr>
          <w:spacing w:val="5"/>
          <w:kern w:val="1"/>
          <w:sz w:val="18"/>
          <w:szCs w:val="18"/>
        </w:rPr>
        <w:t>http://scikit-learn.org/0.13/index.html</w:t>
      </w:r>
    </w:p>
    <w:p w14:paraId="23F366A9" w14:textId="181D2209" w:rsidR="00CD6BDF" w:rsidRDefault="001C3A7B">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[6] </w:t>
      </w:r>
      <w:r w:rsidR="00CD6BDF" w:rsidRPr="003B3068">
        <w:rPr>
          <w:spacing w:val="5"/>
          <w:kern w:val="1"/>
          <w:sz w:val="18"/>
          <w:szCs w:val="18"/>
        </w:rPr>
        <w:t>http://archive.ics.uci.edu/ml/datasets/Heart+D</w:t>
      </w:r>
      <w:bookmarkStart w:id="0" w:name="_GoBack"/>
      <w:bookmarkEnd w:id="0"/>
      <w:r w:rsidR="00CD6BDF" w:rsidRPr="003B3068">
        <w:rPr>
          <w:spacing w:val="5"/>
          <w:kern w:val="1"/>
          <w:sz w:val="18"/>
          <w:szCs w:val="18"/>
        </w:rPr>
        <w:t>isease</w:t>
      </w:r>
      <w:r w:rsidR="00CD6BDF">
        <w:rPr>
          <w:spacing w:val="5"/>
          <w:kern w:val="1"/>
          <w:sz w:val="18"/>
          <w:szCs w:val="18"/>
        </w:rPr>
        <w:t xml:space="preserve"> </w:t>
      </w:r>
    </w:p>
    <w:p w14:paraId="5FE91D05" w14:textId="4438A462" w:rsidR="001D5A38" w:rsidRDefault="001D5A38" w:rsidP="001D5A38">
      <w:pPr>
        <w:widowControl w:val="0"/>
        <w:autoSpaceDE w:val="0"/>
        <w:autoSpaceDN w:val="0"/>
        <w:adjustRightInd w:val="0"/>
        <w:spacing w:before="120" w:line="226" w:lineRule="auto"/>
        <w:rPr>
          <w:spacing w:val="5"/>
          <w:kern w:val="1"/>
          <w:sz w:val="18"/>
          <w:szCs w:val="18"/>
        </w:rPr>
      </w:pPr>
      <w:r>
        <w:rPr>
          <w:spacing w:val="5"/>
          <w:kern w:val="1"/>
          <w:sz w:val="18"/>
          <w:szCs w:val="18"/>
        </w:rPr>
        <w:t xml:space="preserve">[7] </w:t>
      </w:r>
      <w:proofErr w:type="spellStart"/>
      <w:r w:rsidRPr="001D5A38">
        <w:rPr>
          <w:spacing w:val="5"/>
          <w:kern w:val="1"/>
          <w:sz w:val="18"/>
          <w:szCs w:val="18"/>
        </w:rPr>
        <w:t>Jolliffe</w:t>
      </w:r>
      <w:proofErr w:type="spellEnd"/>
      <w:r w:rsidRPr="001D5A38">
        <w:rPr>
          <w:spacing w:val="5"/>
          <w:kern w:val="1"/>
          <w:sz w:val="18"/>
          <w:szCs w:val="18"/>
        </w:rPr>
        <w:t>, I. T. (1986). </w:t>
      </w:r>
      <w:hyperlink r:id="rId8" w:history="1">
        <w:r w:rsidRPr="001D5A38">
          <w:rPr>
            <w:spacing w:val="5"/>
            <w:kern w:val="1"/>
            <w:sz w:val="18"/>
            <w:szCs w:val="18"/>
          </w:rPr>
          <w:t>Principal Component Analysis</w:t>
        </w:r>
      </w:hyperlink>
      <w:r>
        <w:rPr>
          <w:spacing w:val="5"/>
          <w:kern w:val="1"/>
          <w:sz w:val="18"/>
          <w:szCs w:val="18"/>
        </w:rPr>
        <w:t>. Springer-</w:t>
      </w:r>
      <w:proofErr w:type="spellStart"/>
      <w:r>
        <w:rPr>
          <w:spacing w:val="5"/>
          <w:kern w:val="1"/>
          <w:sz w:val="18"/>
          <w:szCs w:val="18"/>
        </w:rPr>
        <w:t>Verlag</w:t>
      </w:r>
      <w:proofErr w:type="spellEnd"/>
      <w:r>
        <w:rPr>
          <w:spacing w:val="5"/>
          <w:kern w:val="1"/>
          <w:sz w:val="18"/>
          <w:szCs w:val="18"/>
        </w:rPr>
        <w:t xml:space="preserve">. </w:t>
      </w:r>
      <w:r w:rsidRPr="001D5A38">
        <w:rPr>
          <w:spacing w:val="5"/>
          <w:kern w:val="1"/>
          <w:sz w:val="18"/>
          <w:szCs w:val="18"/>
        </w:rPr>
        <w:t>p. 487. </w:t>
      </w:r>
      <w:hyperlink r:id="rId9" w:tooltip="Digital object identifier" w:history="1">
        <w:proofErr w:type="gramStart"/>
        <w:r w:rsidRPr="001D5A38">
          <w:rPr>
            <w:spacing w:val="5"/>
            <w:kern w:val="1"/>
            <w:sz w:val="18"/>
            <w:szCs w:val="18"/>
          </w:rPr>
          <w:t>doi</w:t>
        </w:r>
        <w:proofErr w:type="gramEnd"/>
      </w:hyperlink>
      <w:r w:rsidRPr="001D5A38">
        <w:rPr>
          <w:spacing w:val="5"/>
          <w:kern w:val="1"/>
          <w:sz w:val="18"/>
          <w:szCs w:val="18"/>
        </w:rPr>
        <w:t>:</w:t>
      </w:r>
      <w:hyperlink r:id="rId10" w:history="1">
        <w:r w:rsidRPr="001D5A38">
          <w:rPr>
            <w:spacing w:val="5"/>
            <w:kern w:val="1"/>
            <w:sz w:val="18"/>
            <w:szCs w:val="18"/>
          </w:rPr>
          <w:t>10.1007/b98835</w:t>
        </w:r>
      </w:hyperlink>
      <w:r w:rsidRPr="001D5A38">
        <w:rPr>
          <w:spacing w:val="5"/>
          <w:kern w:val="1"/>
          <w:sz w:val="18"/>
          <w:szCs w:val="18"/>
        </w:rPr>
        <w:t>. </w:t>
      </w:r>
      <w:hyperlink r:id="rId11" w:tooltip="International Standard Book Number" w:history="1">
        <w:r w:rsidRPr="001D5A38">
          <w:rPr>
            <w:spacing w:val="5"/>
            <w:kern w:val="1"/>
            <w:sz w:val="18"/>
            <w:szCs w:val="18"/>
          </w:rPr>
          <w:t>ISBN</w:t>
        </w:r>
      </w:hyperlink>
      <w:r w:rsidRPr="001D5A38">
        <w:rPr>
          <w:spacing w:val="5"/>
          <w:kern w:val="1"/>
          <w:sz w:val="18"/>
          <w:szCs w:val="18"/>
        </w:rPr>
        <w:t> </w:t>
      </w:r>
      <w:hyperlink r:id="rId12" w:tooltip="Special:BookSources/978-0-387-95442-4" w:history="1">
        <w:r w:rsidRPr="001D5A38">
          <w:rPr>
            <w:spacing w:val="5"/>
            <w:kern w:val="1"/>
            <w:sz w:val="18"/>
            <w:szCs w:val="18"/>
          </w:rPr>
          <w:t>978-0-387-95442-4</w:t>
        </w:r>
      </w:hyperlink>
    </w:p>
    <w:p w14:paraId="665EB311" w14:textId="23FA731C" w:rsidR="001116D8" w:rsidRDefault="001116D8" w:rsidP="001D5A38">
      <w:pPr>
        <w:widowControl w:val="0"/>
        <w:autoSpaceDE w:val="0"/>
        <w:autoSpaceDN w:val="0"/>
        <w:adjustRightInd w:val="0"/>
        <w:spacing w:before="120" w:line="226" w:lineRule="auto"/>
        <w:rPr>
          <w:spacing w:val="5"/>
          <w:kern w:val="1"/>
          <w:sz w:val="18"/>
          <w:szCs w:val="18"/>
        </w:rPr>
      </w:pPr>
      <w:r>
        <w:rPr>
          <w:spacing w:val="5"/>
          <w:kern w:val="1"/>
          <w:sz w:val="18"/>
          <w:szCs w:val="18"/>
        </w:rPr>
        <w:t xml:space="preserve">[8] </w:t>
      </w:r>
      <w:r w:rsidRPr="001116D8">
        <w:rPr>
          <w:spacing w:val="5"/>
          <w:kern w:val="1"/>
          <w:sz w:val="18"/>
          <w:szCs w:val="18"/>
        </w:rPr>
        <w:t>Andreas Müller (2012). </w:t>
      </w:r>
      <w:hyperlink r:id="rId13" w:history="1">
        <w:r w:rsidRPr="001116D8">
          <w:rPr>
            <w:spacing w:val="5"/>
            <w:kern w:val="1"/>
            <w:sz w:val="18"/>
            <w:szCs w:val="18"/>
          </w:rPr>
          <w:t>Kernel Approximations for Efficient SVMs (and other feature extraction methods)</w:t>
        </w:r>
      </w:hyperlink>
    </w:p>
    <w:p w14:paraId="33D85C89" w14:textId="56151FAE" w:rsidR="001116D8" w:rsidRDefault="001116D8" w:rsidP="001D5A38">
      <w:pPr>
        <w:widowControl w:val="0"/>
        <w:autoSpaceDE w:val="0"/>
        <w:autoSpaceDN w:val="0"/>
        <w:adjustRightInd w:val="0"/>
        <w:spacing w:before="120" w:line="226" w:lineRule="auto"/>
        <w:rPr>
          <w:rFonts w:ascii="Arial" w:hAnsi="Arial" w:cs="Arial"/>
          <w:color w:val="252525"/>
          <w:sz w:val="19"/>
          <w:szCs w:val="19"/>
          <w:shd w:val="clear" w:color="auto" w:fill="FFFFFF"/>
        </w:rPr>
      </w:pPr>
      <w:r>
        <w:rPr>
          <w:spacing w:val="5"/>
          <w:kern w:val="1"/>
          <w:sz w:val="18"/>
          <w:szCs w:val="18"/>
        </w:rPr>
        <w:t xml:space="preserve">[9] </w:t>
      </w:r>
      <w:r w:rsidRPr="001116D8">
        <w:rPr>
          <w:spacing w:val="5"/>
          <w:kern w:val="1"/>
          <w:sz w:val="18"/>
          <w:szCs w:val="18"/>
        </w:rPr>
        <w:t xml:space="preserve">Hsu, </w:t>
      </w:r>
      <w:proofErr w:type="spellStart"/>
      <w:r w:rsidRPr="001116D8">
        <w:rPr>
          <w:spacing w:val="5"/>
          <w:kern w:val="1"/>
          <w:sz w:val="18"/>
          <w:szCs w:val="18"/>
        </w:rPr>
        <w:t>Chih</w:t>
      </w:r>
      <w:proofErr w:type="spellEnd"/>
      <w:r w:rsidRPr="001116D8">
        <w:rPr>
          <w:spacing w:val="5"/>
          <w:kern w:val="1"/>
          <w:sz w:val="18"/>
          <w:szCs w:val="18"/>
        </w:rPr>
        <w:t xml:space="preserve">-Wei; Chang, </w:t>
      </w:r>
      <w:proofErr w:type="spellStart"/>
      <w:r w:rsidRPr="001116D8">
        <w:rPr>
          <w:spacing w:val="5"/>
          <w:kern w:val="1"/>
          <w:sz w:val="18"/>
          <w:szCs w:val="18"/>
        </w:rPr>
        <w:t>Chih</w:t>
      </w:r>
      <w:proofErr w:type="spellEnd"/>
      <w:r w:rsidRPr="001116D8">
        <w:rPr>
          <w:spacing w:val="5"/>
          <w:kern w:val="1"/>
          <w:sz w:val="18"/>
          <w:szCs w:val="18"/>
        </w:rPr>
        <w:t xml:space="preserve">-Chung; and Lin, </w:t>
      </w:r>
      <w:proofErr w:type="spellStart"/>
      <w:r w:rsidRPr="001116D8">
        <w:rPr>
          <w:spacing w:val="5"/>
          <w:kern w:val="1"/>
          <w:sz w:val="18"/>
          <w:szCs w:val="18"/>
        </w:rPr>
        <w:t>Chih</w:t>
      </w:r>
      <w:proofErr w:type="spellEnd"/>
      <w:r w:rsidRPr="001116D8">
        <w:rPr>
          <w:spacing w:val="5"/>
          <w:kern w:val="1"/>
          <w:sz w:val="18"/>
          <w:szCs w:val="18"/>
        </w:rPr>
        <w:t>-Jen (2003). </w:t>
      </w:r>
      <w:hyperlink r:id="rId14" w:history="1">
        <w:r w:rsidRPr="001116D8">
          <w:rPr>
            <w:spacing w:val="5"/>
            <w:kern w:val="1"/>
            <w:sz w:val="18"/>
            <w:szCs w:val="18"/>
          </w:rPr>
          <w:t>A Practical Guide to Support Vector Classification</w:t>
        </w:r>
      </w:hyperlink>
      <w:r w:rsidRPr="001116D8">
        <w:rPr>
          <w:spacing w:val="5"/>
          <w:kern w:val="1"/>
          <w:sz w:val="18"/>
          <w:szCs w:val="18"/>
        </w:rPr>
        <w:t> (Technical report). Department of Computer Science and Information Engineering, National Taiwan University</w:t>
      </w:r>
      <w:r>
        <w:rPr>
          <w:rFonts w:ascii="Arial" w:hAnsi="Arial" w:cs="Arial"/>
          <w:color w:val="252525"/>
          <w:sz w:val="19"/>
          <w:szCs w:val="19"/>
          <w:shd w:val="clear" w:color="auto" w:fill="FFFFFF"/>
        </w:rPr>
        <w:t>.</w:t>
      </w:r>
    </w:p>
    <w:p w14:paraId="4342F69D" w14:textId="4730E5D4" w:rsidR="001116D8" w:rsidRPr="00123419" w:rsidRDefault="001116D8" w:rsidP="001D5A38">
      <w:pPr>
        <w:widowControl w:val="0"/>
        <w:autoSpaceDE w:val="0"/>
        <w:autoSpaceDN w:val="0"/>
        <w:adjustRightInd w:val="0"/>
        <w:spacing w:before="120" w:line="226" w:lineRule="auto"/>
        <w:rPr>
          <w:spacing w:val="5"/>
          <w:kern w:val="1"/>
          <w:sz w:val="18"/>
          <w:szCs w:val="18"/>
        </w:rPr>
      </w:pPr>
      <w:r w:rsidRPr="001116D8">
        <w:rPr>
          <w:spacing w:val="5"/>
          <w:kern w:val="1"/>
          <w:sz w:val="18"/>
          <w:szCs w:val="18"/>
        </w:rPr>
        <w:t xml:space="preserve">[10] http://www.cs.cmu.edu/~schneide/tut5/node42.html </w:t>
      </w:r>
    </w:p>
    <w:sectPr w:rsidR="001116D8" w:rsidRPr="00123419"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1116D8"/>
    <w:rsid w:val="0011403C"/>
    <w:rsid w:val="0012011E"/>
    <w:rsid w:val="00123419"/>
    <w:rsid w:val="00151E7F"/>
    <w:rsid w:val="001C3A7B"/>
    <w:rsid w:val="001D5A38"/>
    <w:rsid w:val="002D0824"/>
    <w:rsid w:val="00372964"/>
    <w:rsid w:val="003B3068"/>
    <w:rsid w:val="00434130"/>
    <w:rsid w:val="005071A1"/>
    <w:rsid w:val="005E54C1"/>
    <w:rsid w:val="006D1A0C"/>
    <w:rsid w:val="00752087"/>
    <w:rsid w:val="007F4434"/>
    <w:rsid w:val="0087776D"/>
    <w:rsid w:val="009929D0"/>
    <w:rsid w:val="009A6637"/>
    <w:rsid w:val="00A667B5"/>
    <w:rsid w:val="00A8490C"/>
    <w:rsid w:val="00AB7DD1"/>
    <w:rsid w:val="00BB7B57"/>
    <w:rsid w:val="00BC1C8D"/>
    <w:rsid w:val="00C71ADE"/>
    <w:rsid w:val="00CD4CC7"/>
    <w:rsid w:val="00CD6BDF"/>
    <w:rsid w:val="00D15845"/>
    <w:rsid w:val="00DB0664"/>
    <w:rsid w:val="00DE6895"/>
    <w:rsid w:val="00E416E4"/>
    <w:rsid w:val="00EA53B8"/>
    <w:rsid w:val="00EC15D2"/>
    <w:rsid w:val="00EE74A1"/>
    <w:rsid w:val="00F46E00"/>
    <w:rsid w:val="00FD1C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NormalWeb">
    <w:name w:val="Normal (Web)"/>
    <w:basedOn w:val="Normal"/>
    <w:uiPriority w:val="99"/>
    <w:semiHidden/>
    <w:unhideWhenUsed/>
    <w:rsid w:val="00EA53B8"/>
    <w:pPr>
      <w:spacing w:before="100" w:beforeAutospacing="1" w:after="100" w:afterAutospacing="1"/>
    </w:pPr>
    <w:rPr>
      <w:sz w:val="24"/>
      <w:szCs w:val="24"/>
      <w:lang w:val="en-IN" w:eastAsia="en-IN"/>
    </w:rPr>
  </w:style>
  <w:style w:type="character" w:customStyle="1" w:styleId="apple-tab-span">
    <w:name w:val="apple-tab-span"/>
    <w:basedOn w:val="DefaultParagraphFont"/>
    <w:rsid w:val="00EA53B8"/>
  </w:style>
  <w:style w:type="paragraph" w:styleId="BalloonText">
    <w:name w:val="Balloon Text"/>
    <w:basedOn w:val="Normal"/>
    <w:link w:val="BalloonTextChar"/>
    <w:uiPriority w:val="99"/>
    <w:semiHidden/>
    <w:unhideWhenUsed/>
    <w:rsid w:val="00151E7F"/>
    <w:rPr>
      <w:rFonts w:ascii="Tahoma" w:hAnsi="Tahoma" w:cs="Tahoma"/>
      <w:sz w:val="16"/>
      <w:szCs w:val="16"/>
    </w:rPr>
  </w:style>
  <w:style w:type="character" w:customStyle="1" w:styleId="BalloonTextChar">
    <w:name w:val="Balloon Text Char"/>
    <w:basedOn w:val="DefaultParagraphFont"/>
    <w:link w:val="BalloonText"/>
    <w:uiPriority w:val="99"/>
    <w:semiHidden/>
    <w:rsid w:val="00151E7F"/>
    <w:rPr>
      <w:rFonts w:ascii="Tahoma" w:hAnsi="Tahoma" w:cs="Tahoma"/>
      <w:sz w:val="16"/>
      <w:szCs w:val="16"/>
    </w:rPr>
  </w:style>
  <w:style w:type="character" w:customStyle="1" w:styleId="apple-converted-space">
    <w:name w:val="apple-converted-space"/>
    <w:basedOn w:val="DefaultParagraphFont"/>
    <w:rsid w:val="0012341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NormalWeb">
    <w:name w:val="Normal (Web)"/>
    <w:basedOn w:val="Normal"/>
    <w:uiPriority w:val="99"/>
    <w:semiHidden/>
    <w:unhideWhenUsed/>
    <w:rsid w:val="00EA53B8"/>
    <w:pPr>
      <w:spacing w:before="100" w:beforeAutospacing="1" w:after="100" w:afterAutospacing="1"/>
    </w:pPr>
    <w:rPr>
      <w:sz w:val="24"/>
      <w:szCs w:val="24"/>
      <w:lang w:val="en-IN" w:eastAsia="en-IN"/>
    </w:rPr>
  </w:style>
  <w:style w:type="character" w:customStyle="1" w:styleId="apple-tab-span">
    <w:name w:val="apple-tab-span"/>
    <w:basedOn w:val="DefaultParagraphFont"/>
    <w:rsid w:val="00EA53B8"/>
  </w:style>
  <w:style w:type="paragraph" w:styleId="BalloonText">
    <w:name w:val="Balloon Text"/>
    <w:basedOn w:val="Normal"/>
    <w:link w:val="BalloonTextChar"/>
    <w:uiPriority w:val="99"/>
    <w:semiHidden/>
    <w:unhideWhenUsed/>
    <w:rsid w:val="00151E7F"/>
    <w:rPr>
      <w:rFonts w:ascii="Tahoma" w:hAnsi="Tahoma" w:cs="Tahoma"/>
      <w:sz w:val="16"/>
      <w:szCs w:val="16"/>
    </w:rPr>
  </w:style>
  <w:style w:type="character" w:customStyle="1" w:styleId="BalloonTextChar">
    <w:name w:val="Balloon Text Char"/>
    <w:basedOn w:val="DefaultParagraphFont"/>
    <w:link w:val="BalloonText"/>
    <w:uiPriority w:val="99"/>
    <w:semiHidden/>
    <w:rsid w:val="00151E7F"/>
    <w:rPr>
      <w:rFonts w:ascii="Tahoma" w:hAnsi="Tahoma" w:cs="Tahoma"/>
      <w:sz w:val="16"/>
      <w:szCs w:val="16"/>
    </w:rPr>
  </w:style>
  <w:style w:type="character" w:customStyle="1" w:styleId="apple-converted-space">
    <w:name w:val="apple-converted-space"/>
    <w:basedOn w:val="DefaultParagraphFont"/>
    <w:rsid w:val="00123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03685">
      <w:bodyDiv w:val="1"/>
      <w:marLeft w:val="0"/>
      <w:marRight w:val="0"/>
      <w:marTop w:val="0"/>
      <w:marBottom w:val="0"/>
      <w:divBdr>
        <w:top w:val="none" w:sz="0" w:space="0" w:color="auto"/>
        <w:left w:val="none" w:sz="0" w:space="0" w:color="auto"/>
        <w:bottom w:val="none" w:sz="0" w:space="0" w:color="auto"/>
        <w:right w:val="none" w:sz="0" w:space="0" w:color="auto"/>
      </w:divBdr>
    </w:div>
    <w:div w:id="508328537">
      <w:bodyDiv w:val="1"/>
      <w:marLeft w:val="0"/>
      <w:marRight w:val="0"/>
      <w:marTop w:val="0"/>
      <w:marBottom w:val="0"/>
      <w:divBdr>
        <w:top w:val="none" w:sz="0" w:space="0" w:color="auto"/>
        <w:left w:val="none" w:sz="0" w:space="0" w:color="auto"/>
        <w:bottom w:val="none" w:sz="0" w:space="0" w:color="auto"/>
        <w:right w:val="none" w:sz="0" w:space="0" w:color="auto"/>
      </w:divBdr>
    </w:div>
    <w:div w:id="527917134">
      <w:bodyDiv w:val="1"/>
      <w:marLeft w:val="0"/>
      <w:marRight w:val="0"/>
      <w:marTop w:val="0"/>
      <w:marBottom w:val="0"/>
      <w:divBdr>
        <w:top w:val="none" w:sz="0" w:space="0" w:color="auto"/>
        <w:left w:val="none" w:sz="0" w:space="0" w:color="auto"/>
        <w:bottom w:val="none" w:sz="0" w:space="0" w:color="auto"/>
        <w:right w:val="none" w:sz="0" w:space="0" w:color="auto"/>
      </w:divBdr>
    </w:div>
    <w:div w:id="557862969">
      <w:bodyDiv w:val="1"/>
      <w:marLeft w:val="0"/>
      <w:marRight w:val="0"/>
      <w:marTop w:val="0"/>
      <w:marBottom w:val="0"/>
      <w:divBdr>
        <w:top w:val="none" w:sz="0" w:space="0" w:color="auto"/>
        <w:left w:val="none" w:sz="0" w:space="0" w:color="auto"/>
        <w:bottom w:val="none" w:sz="0" w:space="0" w:color="auto"/>
        <w:right w:val="none" w:sz="0" w:space="0" w:color="auto"/>
      </w:divBdr>
    </w:div>
    <w:div w:id="720321496">
      <w:bodyDiv w:val="1"/>
      <w:marLeft w:val="0"/>
      <w:marRight w:val="0"/>
      <w:marTop w:val="0"/>
      <w:marBottom w:val="0"/>
      <w:divBdr>
        <w:top w:val="none" w:sz="0" w:space="0" w:color="auto"/>
        <w:left w:val="none" w:sz="0" w:space="0" w:color="auto"/>
        <w:bottom w:val="none" w:sz="0" w:space="0" w:color="auto"/>
        <w:right w:val="none" w:sz="0" w:space="0" w:color="auto"/>
      </w:divBdr>
    </w:div>
    <w:div w:id="1557231355">
      <w:bodyDiv w:val="1"/>
      <w:marLeft w:val="0"/>
      <w:marRight w:val="0"/>
      <w:marTop w:val="0"/>
      <w:marBottom w:val="0"/>
      <w:divBdr>
        <w:top w:val="none" w:sz="0" w:space="0" w:color="auto"/>
        <w:left w:val="none" w:sz="0" w:space="0" w:color="auto"/>
        <w:bottom w:val="none" w:sz="0" w:space="0" w:color="auto"/>
        <w:right w:val="none" w:sz="0" w:space="0" w:color="auto"/>
      </w:divBdr>
    </w:div>
    <w:div w:id="196754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International_Standard_Book_Number" TargetMode="External"/><Relationship Id="rId12" Type="http://schemas.openxmlformats.org/officeDocument/2006/relationships/hyperlink" Target="http://en.wikipedia.org/wiki/Special:BookSources/978-0-387-95442-4" TargetMode="External"/><Relationship Id="rId13" Type="http://schemas.openxmlformats.org/officeDocument/2006/relationships/hyperlink" Target="http://peekaboo-vision.blogspot.de/2012/12/kernel-approximations-for-efficient.html" TargetMode="External"/><Relationship Id="rId14" Type="http://schemas.openxmlformats.org/officeDocument/2006/relationships/hyperlink" Target="http://www.csie.ntu.edu.tw/~cjlin/papers/guide/guide.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www.springer.com/west/home/new+%26+forthcoming+titles+%28default%29?SGWID=4-40356-22-2285433-0" TargetMode="External"/><Relationship Id="rId9" Type="http://schemas.openxmlformats.org/officeDocument/2006/relationships/hyperlink" Target="http://en.wikipedia.org/wiki/Digital_object_identifier" TargetMode="External"/><Relationship Id="rId10" Type="http://schemas.openxmlformats.org/officeDocument/2006/relationships/hyperlink" Target="http://dx.doi.org/10.1007%2Fb988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2114</Words>
  <Characters>9323</Characters>
  <Application>Microsoft Macintosh Word</Application>
  <DocSecurity>0</DocSecurity>
  <Lines>310</Lines>
  <Paragraphs>109</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dan john</cp:lastModifiedBy>
  <cp:revision>3</cp:revision>
  <cp:lastPrinted>2015-03-19T14:19:00Z</cp:lastPrinted>
  <dcterms:created xsi:type="dcterms:W3CDTF">2015-03-19T14:19:00Z</dcterms:created>
  <dcterms:modified xsi:type="dcterms:W3CDTF">2015-03-19T14:19:00Z</dcterms:modified>
</cp:coreProperties>
</file>